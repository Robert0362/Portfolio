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E6059" w14:textId="77777777" w:rsidR="00472088" w:rsidRPr="00960AEC" w:rsidRDefault="00D42C8F" w:rsidP="00960AEC">
      <w:pPr>
        <w:pStyle w:val="NoSpacing"/>
        <w:jc w:val="center"/>
        <w:rPr>
          <w:rFonts w:ascii="Cambria" w:hAnsi="Cambria"/>
          <w:b/>
          <w:sz w:val="28"/>
          <w:szCs w:val="28"/>
        </w:rPr>
      </w:pPr>
      <w:r w:rsidRPr="00960AEC">
        <w:rPr>
          <w:rFonts w:ascii="Cambria" w:hAnsi="Cambria"/>
          <w:b/>
          <w:sz w:val="28"/>
          <w:szCs w:val="28"/>
        </w:rPr>
        <w:t>Robert M</w:t>
      </w:r>
      <w:r w:rsidR="00E6670F" w:rsidRPr="00960AEC">
        <w:rPr>
          <w:rFonts w:ascii="Cambria" w:hAnsi="Cambria"/>
          <w:b/>
          <w:sz w:val="28"/>
          <w:szCs w:val="28"/>
        </w:rPr>
        <w:t>.</w:t>
      </w:r>
      <w:r w:rsidRPr="00960AEC">
        <w:rPr>
          <w:rFonts w:ascii="Cambria" w:hAnsi="Cambria"/>
          <w:b/>
          <w:sz w:val="28"/>
          <w:szCs w:val="28"/>
        </w:rPr>
        <w:t xml:space="preserve"> Schwindler</w:t>
      </w:r>
    </w:p>
    <w:p w14:paraId="5E63109E" w14:textId="77777777" w:rsidR="00D42C8F" w:rsidRPr="00960AEC" w:rsidRDefault="00D42C8F" w:rsidP="00960AEC">
      <w:pPr>
        <w:pStyle w:val="NoSpacing"/>
        <w:jc w:val="center"/>
        <w:rPr>
          <w:rFonts w:ascii="Cambria" w:hAnsi="Cambria"/>
          <w:b/>
          <w:sz w:val="28"/>
          <w:szCs w:val="28"/>
        </w:rPr>
      </w:pPr>
      <w:r w:rsidRPr="00960AEC">
        <w:rPr>
          <w:rFonts w:ascii="Cambria" w:hAnsi="Cambria"/>
          <w:b/>
          <w:sz w:val="28"/>
          <w:szCs w:val="28"/>
        </w:rPr>
        <w:t>843-653-1246</w:t>
      </w:r>
    </w:p>
    <w:p w14:paraId="198178E2" w14:textId="77777777" w:rsidR="00A0559C" w:rsidRPr="00426620" w:rsidRDefault="001934D4" w:rsidP="008D3290">
      <w:pPr>
        <w:pStyle w:val="NoSpacing"/>
        <w:pBdr>
          <w:top w:val="single" w:sz="12" w:space="1" w:color="auto"/>
          <w:bottom w:val="single" w:sz="12" w:space="1" w:color="auto"/>
        </w:pBdr>
        <w:rPr>
          <w:rFonts w:ascii="Cambria" w:hAnsi="Cambria"/>
        </w:rPr>
      </w:pPr>
      <w:r w:rsidRPr="00426620">
        <w:rPr>
          <w:rFonts w:ascii="Cambria" w:hAnsi="Cambria"/>
        </w:rPr>
        <w:t>robertmichaelschwindler@gmail.com</w:t>
      </w:r>
      <w:r w:rsidR="00D42C8F" w:rsidRPr="00426620">
        <w:rPr>
          <w:rFonts w:ascii="Cambria" w:hAnsi="Cambria"/>
        </w:rPr>
        <w:t xml:space="preserve"> </w:t>
      </w:r>
    </w:p>
    <w:p w14:paraId="170736C4" w14:textId="77777777" w:rsidR="00D42C8F" w:rsidRPr="00426620" w:rsidRDefault="00D42C8F" w:rsidP="008D3290">
      <w:pPr>
        <w:pStyle w:val="NoSpacing"/>
        <w:pBdr>
          <w:top w:val="single" w:sz="12" w:space="1" w:color="auto"/>
          <w:bottom w:val="single" w:sz="12" w:space="1" w:color="auto"/>
        </w:pBdr>
        <w:rPr>
          <w:rFonts w:ascii="Cambria" w:hAnsi="Cambria"/>
        </w:rPr>
      </w:pPr>
      <w:r w:rsidRPr="00426620">
        <w:rPr>
          <w:rFonts w:ascii="Cambria" w:hAnsi="Cambria"/>
        </w:rPr>
        <w:t>126 Sugar Mill Loop Myrtle Beach, SC</w:t>
      </w:r>
      <w:r w:rsidR="0083009A" w:rsidRPr="00426620">
        <w:rPr>
          <w:rFonts w:ascii="Cambria" w:hAnsi="Cambria"/>
        </w:rPr>
        <w:t xml:space="preserve"> </w:t>
      </w:r>
    </w:p>
    <w:p w14:paraId="0ACCCDAE" w14:textId="77777777" w:rsidR="0083009A" w:rsidRPr="00426620" w:rsidRDefault="0083009A" w:rsidP="008D3290">
      <w:pPr>
        <w:pStyle w:val="NoSpacing"/>
        <w:pBdr>
          <w:top w:val="single" w:sz="12" w:space="1" w:color="auto"/>
          <w:bottom w:val="single" w:sz="12" w:space="1" w:color="auto"/>
        </w:pBdr>
        <w:rPr>
          <w:rFonts w:ascii="Cambria" w:hAnsi="Cambria"/>
        </w:rPr>
      </w:pPr>
      <w:r w:rsidRPr="00426620">
        <w:rPr>
          <w:rFonts w:ascii="Cambria" w:hAnsi="Cambria"/>
        </w:rPr>
        <w:t>linkedin.com/in/robert-schwindler-802641b</w:t>
      </w:r>
    </w:p>
    <w:p w14:paraId="6DFB42D5" w14:textId="77777777" w:rsidR="00D42C8F" w:rsidRPr="00426620" w:rsidRDefault="00D42C8F" w:rsidP="00D42C8F">
      <w:pPr>
        <w:rPr>
          <w:rFonts w:ascii="Cambria" w:hAnsi="Cambria"/>
          <w:sz w:val="22"/>
          <w:szCs w:val="22"/>
        </w:rPr>
      </w:pPr>
    </w:p>
    <w:p w14:paraId="39FBDD78" w14:textId="3A7849CD" w:rsidR="001165C4" w:rsidRPr="00426620" w:rsidRDefault="002D6772" w:rsidP="001F2CC9">
      <w:pPr>
        <w:rPr>
          <w:rFonts w:ascii="Cambria" w:hAnsi="Cambria" w:cs="Noto Sans"/>
          <w:color w:val="2D2D2D"/>
          <w:sz w:val="22"/>
          <w:szCs w:val="22"/>
          <w:shd w:val="clear" w:color="auto" w:fill="FFFFFF"/>
        </w:rPr>
      </w:pPr>
      <w:r w:rsidRPr="00426620">
        <w:rPr>
          <w:rFonts w:ascii="Cambria" w:hAnsi="Cambria"/>
          <w:b/>
          <w:bCs/>
          <w:sz w:val="22"/>
          <w:szCs w:val="22"/>
        </w:rPr>
        <w:t>Results-oriented and customer-focused Technical Support Engineer with years of technical assistance and troubleshooting expertise</w:t>
      </w:r>
      <w:r w:rsidRPr="00426620">
        <w:rPr>
          <w:rFonts w:ascii="Cambria" w:hAnsi="Cambria" w:cs="Noto Sans"/>
          <w:color w:val="2D2D2D"/>
          <w:sz w:val="22"/>
          <w:szCs w:val="22"/>
          <w:shd w:val="clear" w:color="auto" w:fill="FFFFFF"/>
        </w:rPr>
        <w:t>. Experienced in handling complex technical cases for various software systems, including ServiceNow Core Platform, SaaS applications, and custom solutions. Possesses strong communication and interpersonal skills, enabling effective communication with customers through multiple channels. Proficient in diagnosing issues, utilizing diagnostic tools, and collaborating with cross-functional teams to deliver innovative solutions. Adept at managing web stores, maintaining databases, and customizing websites, showcasing entrepreneurial spirit and adaptability.</w:t>
      </w:r>
    </w:p>
    <w:p w14:paraId="14F2C6EC" w14:textId="77777777" w:rsidR="001165C4" w:rsidRPr="00BD3C10" w:rsidRDefault="001165C4" w:rsidP="001F2CC9">
      <w:pPr>
        <w:rPr>
          <w:rFonts w:ascii="Cambria" w:hAnsi="Cambria"/>
          <w:sz w:val="20"/>
          <w:szCs w:val="20"/>
        </w:rPr>
      </w:pPr>
    </w:p>
    <w:p w14:paraId="40C6159D" w14:textId="77777777" w:rsidR="001165C4" w:rsidRPr="001934D4" w:rsidRDefault="001165C4" w:rsidP="00BD3C10">
      <w:pPr>
        <w:pBdr>
          <w:top w:val="single" w:sz="4" w:space="1" w:color="auto"/>
          <w:bottom w:val="single" w:sz="4" w:space="1" w:color="auto"/>
        </w:pBdr>
        <w:rPr>
          <w:rFonts w:ascii="Cambria" w:hAnsi="Cambria"/>
          <w:b/>
        </w:rPr>
      </w:pPr>
      <w:r w:rsidRPr="001934D4">
        <w:rPr>
          <w:rFonts w:ascii="Cambria" w:hAnsi="Cambria"/>
          <w:b/>
        </w:rPr>
        <w:t>Technical Proficiencies</w:t>
      </w:r>
    </w:p>
    <w:p w14:paraId="6E377FF9" w14:textId="41887DDD" w:rsidR="002D6772" w:rsidRPr="003210A4" w:rsidRDefault="002D6772" w:rsidP="001165C4">
      <w:pPr>
        <w:rPr>
          <w:rFonts w:ascii="Cambria" w:hAnsi="Cambria"/>
          <w:sz w:val="22"/>
          <w:szCs w:val="22"/>
        </w:rPr>
      </w:pPr>
      <w:r w:rsidRPr="003210A4">
        <w:rPr>
          <w:rFonts w:ascii="Cambria" w:hAnsi="Cambria"/>
          <w:b/>
          <w:bCs/>
          <w:sz w:val="22"/>
          <w:szCs w:val="22"/>
        </w:rPr>
        <w:t>Certifications:</w:t>
      </w:r>
      <w:r w:rsidRPr="003210A4">
        <w:rPr>
          <w:rFonts w:ascii="Cambria" w:hAnsi="Cambria"/>
          <w:sz w:val="22"/>
          <w:szCs w:val="22"/>
        </w:rPr>
        <w:t xml:space="preserve"> Google IT Support Professional, CompTIA A+, </w:t>
      </w:r>
      <w:proofErr w:type="spellStart"/>
      <w:r w:rsidRPr="003210A4">
        <w:rPr>
          <w:rFonts w:ascii="Cambria" w:hAnsi="Cambria"/>
          <w:sz w:val="22"/>
          <w:szCs w:val="22"/>
        </w:rPr>
        <w:t>Nucamp</w:t>
      </w:r>
      <w:proofErr w:type="spellEnd"/>
      <w:r w:rsidRPr="003210A4">
        <w:rPr>
          <w:rFonts w:ascii="Cambria" w:hAnsi="Cambria"/>
          <w:sz w:val="22"/>
          <w:szCs w:val="22"/>
        </w:rPr>
        <w:t xml:space="preserve"> Front-End Developer</w:t>
      </w:r>
    </w:p>
    <w:p w14:paraId="0A3805A0" w14:textId="3FDAD847" w:rsidR="001165C4" w:rsidRPr="003210A4" w:rsidRDefault="001165C4" w:rsidP="001165C4">
      <w:pPr>
        <w:rPr>
          <w:rFonts w:ascii="Cambria" w:hAnsi="Cambria"/>
          <w:sz w:val="22"/>
          <w:szCs w:val="22"/>
        </w:rPr>
      </w:pPr>
      <w:r w:rsidRPr="003210A4">
        <w:rPr>
          <w:rFonts w:ascii="Cambria" w:hAnsi="Cambria"/>
          <w:b/>
          <w:sz w:val="22"/>
          <w:szCs w:val="22"/>
        </w:rPr>
        <w:t>Operating Systems:</w:t>
      </w:r>
      <w:r w:rsidR="00A426C9" w:rsidRPr="003210A4">
        <w:rPr>
          <w:rFonts w:ascii="Cambria" w:hAnsi="Cambria"/>
          <w:sz w:val="22"/>
          <w:szCs w:val="22"/>
        </w:rPr>
        <w:t xml:space="preserve">  Windows 1</w:t>
      </w:r>
      <w:r w:rsidR="008D3290" w:rsidRPr="003210A4">
        <w:rPr>
          <w:rFonts w:ascii="Cambria" w:hAnsi="Cambria"/>
          <w:sz w:val="22"/>
          <w:szCs w:val="22"/>
        </w:rPr>
        <w:t>1</w:t>
      </w:r>
      <w:r w:rsidR="00A426C9" w:rsidRPr="003210A4">
        <w:rPr>
          <w:rFonts w:ascii="Cambria" w:hAnsi="Cambria"/>
          <w:sz w:val="22"/>
          <w:szCs w:val="22"/>
        </w:rPr>
        <w:t xml:space="preserve">, Server 2012, </w:t>
      </w:r>
      <w:r w:rsidRPr="003210A4">
        <w:rPr>
          <w:rFonts w:ascii="Cambria" w:hAnsi="Cambria"/>
          <w:sz w:val="22"/>
          <w:szCs w:val="22"/>
        </w:rPr>
        <w:t>Android, Linux</w:t>
      </w:r>
    </w:p>
    <w:p w14:paraId="223C7995" w14:textId="33D51128" w:rsidR="001165C4" w:rsidRPr="003210A4" w:rsidRDefault="001165C4" w:rsidP="001165C4">
      <w:pPr>
        <w:rPr>
          <w:rFonts w:ascii="Cambria" w:hAnsi="Cambria"/>
          <w:sz w:val="22"/>
          <w:szCs w:val="22"/>
        </w:rPr>
      </w:pPr>
      <w:r w:rsidRPr="003210A4">
        <w:rPr>
          <w:rFonts w:ascii="Cambria" w:hAnsi="Cambria"/>
          <w:b/>
          <w:sz w:val="22"/>
          <w:szCs w:val="22"/>
        </w:rPr>
        <w:t>Networking:</w:t>
      </w:r>
      <w:r w:rsidRPr="003210A4">
        <w:rPr>
          <w:rFonts w:ascii="Cambria" w:hAnsi="Cambria"/>
          <w:sz w:val="22"/>
          <w:szCs w:val="22"/>
        </w:rPr>
        <w:t xml:space="preserve"> </w:t>
      </w:r>
      <w:r w:rsidR="001934D4" w:rsidRPr="003210A4">
        <w:rPr>
          <w:rFonts w:ascii="Cambria" w:hAnsi="Cambria"/>
          <w:sz w:val="22"/>
          <w:szCs w:val="22"/>
        </w:rPr>
        <w:t xml:space="preserve"> </w:t>
      </w:r>
      <w:r w:rsidRPr="003210A4">
        <w:rPr>
          <w:rFonts w:ascii="Cambria" w:hAnsi="Cambria"/>
          <w:sz w:val="22"/>
          <w:szCs w:val="22"/>
        </w:rPr>
        <w:t>Active Directory, TCP/I</w:t>
      </w:r>
      <w:r w:rsidR="008D3290" w:rsidRPr="003210A4">
        <w:rPr>
          <w:rFonts w:ascii="Cambria" w:hAnsi="Cambria"/>
          <w:sz w:val="22"/>
          <w:szCs w:val="22"/>
        </w:rPr>
        <w:t>P</w:t>
      </w:r>
      <w:r w:rsidRPr="003210A4">
        <w:rPr>
          <w:rFonts w:ascii="Cambria" w:hAnsi="Cambria"/>
          <w:sz w:val="22"/>
          <w:szCs w:val="22"/>
        </w:rPr>
        <w:t>, Subnetting, IP, DNS, DHCP</w:t>
      </w:r>
    </w:p>
    <w:p w14:paraId="05111449" w14:textId="1076E376" w:rsidR="001165C4" w:rsidRPr="003210A4" w:rsidRDefault="001165C4" w:rsidP="001165C4">
      <w:pPr>
        <w:rPr>
          <w:rFonts w:ascii="Cambria" w:hAnsi="Cambria"/>
          <w:sz w:val="22"/>
          <w:szCs w:val="22"/>
        </w:rPr>
      </w:pPr>
      <w:r w:rsidRPr="003210A4">
        <w:rPr>
          <w:rFonts w:ascii="Cambria" w:hAnsi="Cambria"/>
          <w:b/>
          <w:sz w:val="22"/>
          <w:szCs w:val="22"/>
        </w:rPr>
        <w:t>Languages:</w:t>
      </w:r>
      <w:r w:rsidRPr="003210A4">
        <w:rPr>
          <w:rFonts w:ascii="Cambria" w:hAnsi="Cambria"/>
          <w:sz w:val="22"/>
          <w:szCs w:val="22"/>
        </w:rPr>
        <w:t xml:space="preserve"> </w:t>
      </w:r>
      <w:r w:rsidR="001934D4" w:rsidRPr="003210A4">
        <w:rPr>
          <w:rFonts w:ascii="Cambria" w:hAnsi="Cambria"/>
          <w:sz w:val="22"/>
          <w:szCs w:val="22"/>
        </w:rPr>
        <w:t xml:space="preserve"> </w:t>
      </w:r>
      <w:r w:rsidR="00A63468">
        <w:rPr>
          <w:rFonts w:ascii="Cambria" w:hAnsi="Cambria"/>
          <w:sz w:val="22"/>
          <w:szCs w:val="22"/>
        </w:rPr>
        <w:t xml:space="preserve">SQL, </w:t>
      </w:r>
      <w:r w:rsidRPr="003210A4">
        <w:rPr>
          <w:rFonts w:ascii="Cambria" w:hAnsi="Cambria"/>
          <w:sz w:val="22"/>
          <w:szCs w:val="22"/>
        </w:rPr>
        <w:t>HTML, CSS, XML XSL, JavaScript</w:t>
      </w:r>
    </w:p>
    <w:p w14:paraId="7B43EF1C" w14:textId="6AA9488D" w:rsidR="001165C4" w:rsidRPr="003210A4" w:rsidRDefault="001165C4" w:rsidP="001165C4">
      <w:pPr>
        <w:rPr>
          <w:rFonts w:ascii="Cambria" w:hAnsi="Cambria"/>
          <w:sz w:val="22"/>
          <w:szCs w:val="22"/>
        </w:rPr>
      </w:pPr>
      <w:r w:rsidRPr="003210A4">
        <w:rPr>
          <w:rFonts w:ascii="Cambria" w:hAnsi="Cambria"/>
          <w:b/>
          <w:sz w:val="22"/>
          <w:szCs w:val="22"/>
        </w:rPr>
        <w:t>Software:</w:t>
      </w:r>
      <w:r w:rsidRPr="003210A4">
        <w:rPr>
          <w:rFonts w:ascii="Cambria" w:hAnsi="Cambria"/>
          <w:sz w:val="22"/>
          <w:szCs w:val="22"/>
        </w:rPr>
        <w:t xml:space="preserve"> </w:t>
      </w:r>
      <w:r w:rsidR="001934D4" w:rsidRPr="003210A4">
        <w:rPr>
          <w:rFonts w:ascii="Cambria" w:hAnsi="Cambria"/>
          <w:sz w:val="22"/>
          <w:szCs w:val="22"/>
        </w:rPr>
        <w:t xml:space="preserve"> </w:t>
      </w:r>
      <w:r w:rsidRPr="003210A4">
        <w:rPr>
          <w:rFonts w:ascii="Cambria" w:hAnsi="Cambria"/>
          <w:sz w:val="22"/>
          <w:szCs w:val="22"/>
        </w:rPr>
        <w:t>Microsoft Office, SQL Server, Salesforce</w:t>
      </w:r>
      <w:r w:rsidR="005B2489" w:rsidRPr="003210A4">
        <w:rPr>
          <w:rFonts w:ascii="Cambria" w:hAnsi="Cambria"/>
          <w:sz w:val="22"/>
          <w:szCs w:val="22"/>
        </w:rPr>
        <w:t>, AWS</w:t>
      </w:r>
      <w:r w:rsidR="00A426C9" w:rsidRPr="003210A4">
        <w:rPr>
          <w:rFonts w:ascii="Cambria" w:hAnsi="Cambria"/>
          <w:sz w:val="22"/>
          <w:szCs w:val="22"/>
        </w:rPr>
        <w:t xml:space="preserve">, </w:t>
      </w:r>
      <w:proofErr w:type="spellStart"/>
      <w:r w:rsidR="00A426C9" w:rsidRPr="003210A4">
        <w:rPr>
          <w:rFonts w:ascii="Cambria" w:hAnsi="Cambria"/>
          <w:sz w:val="22"/>
          <w:szCs w:val="22"/>
        </w:rPr>
        <w:t>MySql</w:t>
      </w:r>
      <w:proofErr w:type="spellEnd"/>
      <w:r w:rsidR="00A426C9" w:rsidRPr="003210A4">
        <w:rPr>
          <w:rFonts w:ascii="Cambria" w:hAnsi="Cambria"/>
          <w:sz w:val="22"/>
          <w:szCs w:val="22"/>
        </w:rPr>
        <w:t xml:space="preserve">, </w:t>
      </w:r>
      <w:r w:rsidR="008D3290" w:rsidRPr="003210A4">
        <w:rPr>
          <w:rFonts w:ascii="Cambria" w:hAnsi="Cambria"/>
          <w:sz w:val="22"/>
          <w:szCs w:val="22"/>
        </w:rPr>
        <w:t xml:space="preserve">ServiceNow, </w:t>
      </w:r>
      <w:r w:rsidR="00D506B0" w:rsidRPr="003210A4">
        <w:rPr>
          <w:rFonts w:ascii="Cambria" w:hAnsi="Cambria"/>
          <w:sz w:val="22"/>
          <w:szCs w:val="22"/>
        </w:rPr>
        <w:t>GitHub</w:t>
      </w:r>
      <w:r w:rsidR="0083009A" w:rsidRPr="003210A4">
        <w:rPr>
          <w:rFonts w:ascii="Cambria" w:hAnsi="Cambria"/>
          <w:sz w:val="22"/>
          <w:szCs w:val="22"/>
        </w:rPr>
        <w:t>, VS Code</w:t>
      </w:r>
    </w:p>
    <w:p w14:paraId="78390705" w14:textId="77777777" w:rsidR="001165C4" w:rsidRPr="003210A4" w:rsidRDefault="001165C4" w:rsidP="001165C4">
      <w:pPr>
        <w:rPr>
          <w:rFonts w:ascii="Cambria" w:hAnsi="Cambria"/>
          <w:sz w:val="22"/>
          <w:szCs w:val="22"/>
        </w:rPr>
      </w:pPr>
      <w:r w:rsidRPr="003210A4">
        <w:rPr>
          <w:rFonts w:ascii="Cambria" w:hAnsi="Cambria"/>
          <w:b/>
          <w:sz w:val="22"/>
          <w:szCs w:val="22"/>
        </w:rPr>
        <w:t>Soft Skills:</w:t>
      </w:r>
      <w:r w:rsidRPr="003210A4">
        <w:rPr>
          <w:rFonts w:ascii="Cambria" w:hAnsi="Cambria"/>
          <w:sz w:val="22"/>
          <w:szCs w:val="22"/>
        </w:rPr>
        <w:t xml:space="preserve"> </w:t>
      </w:r>
      <w:r w:rsidR="001934D4" w:rsidRPr="003210A4">
        <w:rPr>
          <w:rFonts w:ascii="Cambria" w:hAnsi="Cambria"/>
          <w:sz w:val="22"/>
          <w:szCs w:val="22"/>
        </w:rPr>
        <w:t xml:space="preserve"> </w:t>
      </w:r>
      <w:r w:rsidRPr="003210A4">
        <w:rPr>
          <w:rFonts w:ascii="Cambria" w:hAnsi="Cambria"/>
          <w:sz w:val="22"/>
          <w:szCs w:val="22"/>
        </w:rPr>
        <w:t>Excellent customer service, written communication, and project management</w:t>
      </w:r>
    </w:p>
    <w:p w14:paraId="3ECF42C7" w14:textId="77777777" w:rsidR="001F2CC9" w:rsidRPr="003210A4" w:rsidRDefault="001F2CC9" w:rsidP="00D42C8F">
      <w:pPr>
        <w:rPr>
          <w:rFonts w:ascii="Cambria" w:hAnsi="Cambria"/>
          <w:sz w:val="22"/>
          <w:szCs w:val="22"/>
        </w:rPr>
      </w:pPr>
    </w:p>
    <w:p w14:paraId="30419ECA" w14:textId="77777777" w:rsidR="005B2489" w:rsidRPr="001934D4" w:rsidRDefault="005B2489" w:rsidP="00BD3C10">
      <w:pPr>
        <w:pBdr>
          <w:top w:val="single" w:sz="4" w:space="1" w:color="auto"/>
          <w:bottom w:val="single" w:sz="4" w:space="1" w:color="auto"/>
        </w:pBdr>
        <w:rPr>
          <w:rFonts w:ascii="Cambria" w:hAnsi="Cambria"/>
          <w:b/>
        </w:rPr>
      </w:pPr>
      <w:r w:rsidRPr="001934D4">
        <w:rPr>
          <w:rFonts w:ascii="Cambria" w:hAnsi="Cambria"/>
          <w:b/>
        </w:rPr>
        <w:t>Experience</w:t>
      </w:r>
    </w:p>
    <w:p w14:paraId="2AC6AD1E" w14:textId="26C8062E" w:rsidR="008D3290" w:rsidRDefault="008D3290" w:rsidP="005B2489">
      <w:pPr>
        <w:rPr>
          <w:rFonts w:ascii="Cambria" w:hAnsi="Cambria"/>
          <w:b/>
          <w:sz w:val="22"/>
          <w:szCs w:val="22"/>
        </w:rPr>
      </w:pPr>
      <w:r w:rsidRPr="00426620">
        <w:rPr>
          <w:rFonts w:ascii="Cambria" w:hAnsi="Cambria"/>
          <w:b/>
          <w:sz w:val="22"/>
          <w:szCs w:val="22"/>
        </w:rPr>
        <w:t xml:space="preserve">ServiceNow </w:t>
      </w:r>
      <w:r w:rsidR="00FD2590">
        <w:rPr>
          <w:rFonts w:ascii="Cambria" w:hAnsi="Cambria"/>
          <w:b/>
          <w:sz w:val="22"/>
          <w:szCs w:val="22"/>
        </w:rPr>
        <w:tab/>
      </w:r>
      <w:r w:rsidR="00FD2590">
        <w:rPr>
          <w:rFonts w:ascii="Cambria" w:hAnsi="Cambria"/>
          <w:b/>
          <w:sz w:val="22"/>
          <w:szCs w:val="22"/>
        </w:rPr>
        <w:tab/>
      </w:r>
      <w:r w:rsidR="00FD2590">
        <w:rPr>
          <w:rFonts w:ascii="Cambria" w:hAnsi="Cambria"/>
          <w:b/>
          <w:sz w:val="22"/>
          <w:szCs w:val="22"/>
        </w:rPr>
        <w:tab/>
      </w:r>
      <w:r w:rsidR="00FD2590">
        <w:rPr>
          <w:rFonts w:ascii="Cambria" w:hAnsi="Cambria"/>
          <w:b/>
          <w:sz w:val="22"/>
          <w:szCs w:val="22"/>
        </w:rPr>
        <w:tab/>
      </w:r>
      <w:r w:rsidRPr="00426620">
        <w:rPr>
          <w:rFonts w:ascii="Cambria" w:hAnsi="Cambria"/>
          <w:b/>
          <w:sz w:val="22"/>
          <w:szCs w:val="22"/>
        </w:rPr>
        <w:tab/>
      </w:r>
      <w:r w:rsidRPr="00426620">
        <w:rPr>
          <w:rFonts w:ascii="Cambria" w:hAnsi="Cambria"/>
          <w:b/>
          <w:sz w:val="22"/>
          <w:szCs w:val="22"/>
        </w:rPr>
        <w:tab/>
      </w:r>
      <w:r w:rsidR="003210A4" w:rsidRPr="00426620">
        <w:rPr>
          <w:rFonts w:ascii="Cambria" w:hAnsi="Cambria"/>
          <w:b/>
          <w:sz w:val="22"/>
          <w:szCs w:val="22"/>
        </w:rPr>
        <w:t xml:space="preserve">                         </w:t>
      </w:r>
    </w:p>
    <w:p w14:paraId="77684BAD" w14:textId="06C2D3A3" w:rsidR="00FD2590" w:rsidRPr="00426620" w:rsidRDefault="00FD2590" w:rsidP="005B2489">
      <w:pPr>
        <w:rPr>
          <w:rFonts w:ascii="Cambria" w:hAnsi="Cambria"/>
          <w:b/>
          <w:sz w:val="22"/>
          <w:szCs w:val="22"/>
        </w:rPr>
      </w:pPr>
      <w:r>
        <w:rPr>
          <w:rFonts w:ascii="Cambria" w:hAnsi="Cambria"/>
          <w:b/>
          <w:sz w:val="22"/>
          <w:szCs w:val="22"/>
        </w:rPr>
        <w:t xml:space="preserve">      </w:t>
      </w:r>
      <w:r w:rsidRPr="00426620">
        <w:rPr>
          <w:rFonts w:ascii="Cambria" w:hAnsi="Cambria"/>
          <w:b/>
          <w:sz w:val="22"/>
          <w:szCs w:val="22"/>
        </w:rPr>
        <w:t>Technical Support Engineer</w:t>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sidRPr="00426620">
        <w:rPr>
          <w:rFonts w:ascii="Cambria" w:hAnsi="Cambria"/>
          <w:b/>
          <w:sz w:val="22"/>
          <w:szCs w:val="22"/>
        </w:rPr>
        <w:t>March 2022 – September 2023</w:t>
      </w:r>
    </w:p>
    <w:p w14:paraId="7996445E" w14:textId="46AA904C" w:rsidR="007C68E8" w:rsidRPr="00426620" w:rsidRDefault="007C68E8" w:rsidP="007C68E8">
      <w:pPr>
        <w:pStyle w:val="NormalWeb"/>
        <w:numPr>
          <w:ilvl w:val="0"/>
          <w:numId w:val="21"/>
        </w:numPr>
        <w:spacing w:before="0" w:beforeAutospacing="0" w:after="0" w:afterAutospacing="0"/>
        <w:textAlignment w:val="baseline"/>
        <w:rPr>
          <w:rFonts w:ascii="Cambria" w:hAnsi="Cambria"/>
          <w:color w:val="000000"/>
          <w:sz w:val="22"/>
          <w:szCs w:val="22"/>
        </w:rPr>
      </w:pPr>
      <w:r w:rsidRPr="00426620">
        <w:rPr>
          <w:rFonts w:ascii="Cambria" w:hAnsi="Cambria"/>
          <w:color w:val="000000"/>
          <w:sz w:val="22"/>
          <w:szCs w:val="22"/>
        </w:rPr>
        <w:t>Resolved technical cases created by customers looking for help to understand or troubleshoot unexpected behaviors or to explain technical questions about the ServiceNow software and PaaS offering</w:t>
      </w:r>
      <w:r w:rsidR="00960AEC">
        <w:rPr>
          <w:rFonts w:ascii="Cambria" w:hAnsi="Cambria"/>
          <w:color w:val="000000"/>
          <w:sz w:val="22"/>
          <w:szCs w:val="22"/>
        </w:rPr>
        <w:t>.</w:t>
      </w:r>
    </w:p>
    <w:p w14:paraId="14C9CA0E" w14:textId="186E9E03" w:rsidR="007C68E8" w:rsidRPr="00426620" w:rsidRDefault="007C68E8" w:rsidP="007C68E8">
      <w:pPr>
        <w:pStyle w:val="NormalWeb"/>
        <w:numPr>
          <w:ilvl w:val="0"/>
          <w:numId w:val="21"/>
        </w:numPr>
        <w:spacing w:before="0" w:beforeAutospacing="0" w:after="0" w:afterAutospacing="0"/>
        <w:textAlignment w:val="baseline"/>
        <w:rPr>
          <w:rFonts w:ascii="Cambria" w:hAnsi="Cambria"/>
          <w:color w:val="000000"/>
          <w:sz w:val="22"/>
          <w:szCs w:val="22"/>
        </w:rPr>
      </w:pPr>
      <w:r w:rsidRPr="00426620">
        <w:rPr>
          <w:rFonts w:ascii="Cambria" w:hAnsi="Cambria"/>
          <w:color w:val="000000"/>
          <w:sz w:val="22"/>
          <w:szCs w:val="22"/>
        </w:rPr>
        <w:t>Building trust by showing empathy, taking ownership of issues, and excellent communication to answer customer questions through various technologies including web, chat, email, as well as direct telephone support</w:t>
      </w:r>
      <w:r w:rsidR="00960AEC">
        <w:rPr>
          <w:rFonts w:ascii="Cambria" w:hAnsi="Cambria"/>
          <w:color w:val="000000"/>
          <w:sz w:val="22"/>
          <w:szCs w:val="22"/>
        </w:rPr>
        <w:t>.</w:t>
      </w:r>
    </w:p>
    <w:p w14:paraId="1C5930F6" w14:textId="66B089DE" w:rsidR="007C68E8" w:rsidRPr="00426620" w:rsidRDefault="007C68E8" w:rsidP="007C68E8">
      <w:pPr>
        <w:pStyle w:val="NormalWeb"/>
        <w:numPr>
          <w:ilvl w:val="0"/>
          <w:numId w:val="21"/>
        </w:numPr>
        <w:spacing w:before="0" w:beforeAutospacing="0" w:after="0" w:afterAutospacing="0"/>
        <w:textAlignment w:val="baseline"/>
        <w:rPr>
          <w:rFonts w:ascii="Cambria" w:hAnsi="Cambria"/>
          <w:color w:val="000000"/>
          <w:sz w:val="22"/>
          <w:szCs w:val="22"/>
        </w:rPr>
      </w:pPr>
      <w:r w:rsidRPr="00426620">
        <w:rPr>
          <w:rFonts w:ascii="Cambria" w:hAnsi="Cambria"/>
          <w:color w:val="000000"/>
          <w:sz w:val="22"/>
          <w:szCs w:val="22"/>
        </w:rPr>
        <w:t>Gained an understanding of the ServiceNow PaaS and all core functionalities while employing various diagnostics including SQL tools and Server logs to isolate the potential cause of the issue</w:t>
      </w:r>
      <w:r w:rsidR="00960AEC">
        <w:rPr>
          <w:rFonts w:ascii="Cambria" w:hAnsi="Cambria"/>
          <w:color w:val="000000"/>
          <w:sz w:val="22"/>
          <w:szCs w:val="22"/>
        </w:rPr>
        <w:t>.</w:t>
      </w:r>
    </w:p>
    <w:p w14:paraId="35DF4946" w14:textId="625E69CD" w:rsidR="008D3290" w:rsidRPr="00FD2590" w:rsidRDefault="007C68E8" w:rsidP="005B2489">
      <w:pPr>
        <w:pStyle w:val="NormalWeb"/>
        <w:numPr>
          <w:ilvl w:val="0"/>
          <w:numId w:val="21"/>
        </w:numPr>
        <w:spacing w:before="0" w:beforeAutospacing="0" w:after="0" w:afterAutospacing="0"/>
        <w:textAlignment w:val="baseline"/>
        <w:rPr>
          <w:rFonts w:ascii="Cambria" w:hAnsi="Cambria"/>
          <w:color w:val="000000"/>
          <w:sz w:val="22"/>
          <w:szCs w:val="22"/>
        </w:rPr>
      </w:pPr>
      <w:r w:rsidRPr="00426620">
        <w:rPr>
          <w:rFonts w:ascii="Cambria" w:hAnsi="Cambria"/>
          <w:color w:val="000000"/>
          <w:sz w:val="22"/>
          <w:szCs w:val="22"/>
        </w:rPr>
        <w:t>Worked with developers and support account managers regarding process and product improvements when working on technical issues for customers.</w:t>
      </w:r>
    </w:p>
    <w:p w14:paraId="607584B2" w14:textId="6ED921C0" w:rsidR="000165C3" w:rsidRDefault="000165C3" w:rsidP="005B2489">
      <w:pPr>
        <w:rPr>
          <w:rFonts w:ascii="Cambria" w:hAnsi="Cambria"/>
          <w:b/>
          <w:sz w:val="22"/>
          <w:szCs w:val="22"/>
        </w:rPr>
      </w:pPr>
      <w:proofErr w:type="spellStart"/>
      <w:r w:rsidRPr="00426620">
        <w:rPr>
          <w:rFonts w:ascii="Cambria" w:hAnsi="Cambria"/>
          <w:b/>
          <w:sz w:val="22"/>
          <w:szCs w:val="22"/>
        </w:rPr>
        <w:t>SchwinTech</w:t>
      </w:r>
      <w:proofErr w:type="spellEnd"/>
      <w:r w:rsidR="003210A4" w:rsidRPr="00426620">
        <w:rPr>
          <w:rFonts w:ascii="Cambria" w:hAnsi="Cambria"/>
          <w:b/>
          <w:sz w:val="22"/>
          <w:szCs w:val="22"/>
        </w:rPr>
        <w:t xml:space="preserve"> </w:t>
      </w:r>
      <w:r w:rsidR="003210A4" w:rsidRPr="00426620">
        <w:rPr>
          <w:rFonts w:ascii="Cambria" w:hAnsi="Cambria"/>
          <w:bCs/>
          <w:sz w:val="22"/>
          <w:szCs w:val="22"/>
        </w:rPr>
        <w:t xml:space="preserve">                                                                                       </w:t>
      </w:r>
      <w:r w:rsidR="00FD2590">
        <w:rPr>
          <w:rFonts w:ascii="Cambria" w:hAnsi="Cambria"/>
          <w:bCs/>
          <w:sz w:val="22"/>
          <w:szCs w:val="22"/>
        </w:rPr>
        <w:tab/>
        <w:t xml:space="preserve">         </w:t>
      </w:r>
    </w:p>
    <w:p w14:paraId="751254B4" w14:textId="3F308171" w:rsidR="00FD2590" w:rsidRPr="00426620" w:rsidRDefault="00FD2590" w:rsidP="005B2489">
      <w:pPr>
        <w:rPr>
          <w:rFonts w:ascii="Cambria" w:hAnsi="Cambria"/>
          <w:b/>
          <w:sz w:val="22"/>
          <w:szCs w:val="22"/>
        </w:rPr>
      </w:pPr>
      <w:r>
        <w:rPr>
          <w:rFonts w:ascii="Cambria" w:hAnsi="Cambria"/>
          <w:b/>
          <w:sz w:val="22"/>
          <w:szCs w:val="22"/>
        </w:rPr>
        <w:t xml:space="preserve">       </w:t>
      </w:r>
      <w:r w:rsidRPr="00426620">
        <w:rPr>
          <w:rFonts w:ascii="Cambria" w:hAnsi="Cambria"/>
          <w:b/>
          <w:sz w:val="22"/>
          <w:szCs w:val="22"/>
        </w:rPr>
        <w:t>Owner</w:t>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sidRPr="00426620">
        <w:rPr>
          <w:rFonts w:ascii="Cambria" w:hAnsi="Cambria"/>
          <w:b/>
          <w:sz w:val="22"/>
          <w:szCs w:val="22"/>
        </w:rPr>
        <w:t>November 2021 – March 2022</w:t>
      </w:r>
    </w:p>
    <w:p w14:paraId="17708E49" w14:textId="01213DF7" w:rsidR="000165C3" w:rsidRPr="00426620" w:rsidRDefault="000165C3" w:rsidP="000165C3">
      <w:pPr>
        <w:pStyle w:val="ListParagraph"/>
        <w:numPr>
          <w:ilvl w:val="0"/>
          <w:numId w:val="16"/>
        </w:numPr>
        <w:rPr>
          <w:rFonts w:ascii="Cambria" w:hAnsi="Cambria"/>
          <w:sz w:val="22"/>
          <w:szCs w:val="22"/>
        </w:rPr>
      </w:pPr>
      <w:r w:rsidRPr="00426620">
        <w:rPr>
          <w:rFonts w:ascii="Cambria" w:hAnsi="Cambria"/>
          <w:sz w:val="22"/>
          <w:szCs w:val="22"/>
        </w:rPr>
        <w:t>Performed remote and in person hardware, software, and SOHO fixes</w:t>
      </w:r>
      <w:r w:rsidR="00426620">
        <w:rPr>
          <w:rFonts w:ascii="Cambria" w:hAnsi="Cambria"/>
          <w:sz w:val="22"/>
          <w:szCs w:val="22"/>
        </w:rPr>
        <w:t>.</w:t>
      </w:r>
    </w:p>
    <w:p w14:paraId="540F5664" w14:textId="0336EB7A" w:rsidR="000165C3" w:rsidRPr="00426620" w:rsidRDefault="000165C3" w:rsidP="000165C3">
      <w:pPr>
        <w:pStyle w:val="ListParagraph"/>
        <w:numPr>
          <w:ilvl w:val="0"/>
          <w:numId w:val="16"/>
        </w:numPr>
        <w:rPr>
          <w:rFonts w:ascii="Cambria" w:hAnsi="Cambria"/>
          <w:sz w:val="22"/>
          <w:szCs w:val="22"/>
        </w:rPr>
      </w:pPr>
      <w:r w:rsidRPr="00426620">
        <w:rPr>
          <w:rFonts w:ascii="Cambria" w:hAnsi="Cambria"/>
          <w:sz w:val="22"/>
          <w:szCs w:val="22"/>
        </w:rPr>
        <w:t xml:space="preserve">Performed updating and break fix issues with </w:t>
      </w:r>
      <w:r w:rsidR="008D3290" w:rsidRPr="00426620">
        <w:rPr>
          <w:rFonts w:ascii="Cambria" w:hAnsi="Cambria"/>
          <w:sz w:val="22"/>
          <w:szCs w:val="22"/>
        </w:rPr>
        <w:t>customer-</w:t>
      </w:r>
      <w:r w:rsidRPr="00426620">
        <w:rPr>
          <w:rFonts w:ascii="Cambria" w:hAnsi="Cambria"/>
          <w:sz w:val="22"/>
          <w:szCs w:val="22"/>
        </w:rPr>
        <w:t>based computer hardware.</w:t>
      </w:r>
    </w:p>
    <w:p w14:paraId="6B722C4B" w14:textId="77777777" w:rsidR="000165C3" w:rsidRPr="00426620" w:rsidRDefault="000165C3" w:rsidP="000165C3">
      <w:pPr>
        <w:pStyle w:val="ListParagraph"/>
        <w:numPr>
          <w:ilvl w:val="0"/>
          <w:numId w:val="16"/>
        </w:numPr>
        <w:rPr>
          <w:rFonts w:ascii="Cambria" w:hAnsi="Cambria"/>
          <w:sz w:val="22"/>
          <w:szCs w:val="22"/>
        </w:rPr>
      </w:pPr>
      <w:r w:rsidRPr="00426620">
        <w:rPr>
          <w:rFonts w:ascii="Cambria" w:hAnsi="Cambria"/>
          <w:sz w:val="22"/>
          <w:szCs w:val="22"/>
        </w:rPr>
        <w:t>Assist in malware, virus and intrusion prevention on small business and home networks</w:t>
      </w:r>
    </w:p>
    <w:p w14:paraId="074798DC" w14:textId="77777777" w:rsidR="008D3290" w:rsidRPr="00426620" w:rsidRDefault="008D3290" w:rsidP="008D3290">
      <w:pPr>
        <w:pStyle w:val="ListParagraph"/>
        <w:rPr>
          <w:rFonts w:ascii="Cambria" w:hAnsi="Cambria"/>
          <w:sz w:val="22"/>
          <w:szCs w:val="22"/>
        </w:rPr>
      </w:pPr>
    </w:p>
    <w:p w14:paraId="161A1DA7" w14:textId="40132EBE" w:rsidR="005B2489" w:rsidRDefault="005B2489" w:rsidP="005B2489">
      <w:pPr>
        <w:rPr>
          <w:rFonts w:ascii="Cambria" w:hAnsi="Cambria"/>
          <w:b/>
          <w:sz w:val="22"/>
          <w:szCs w:val="22"/>
        </w:rPr>
      </w:pPr>
      <w:r w:rsidRPr="00426620">
        <w:rPr>
          <w:rFonts w:ascii="Cambria" w:hAnsi="Cambria"/>
          <w:b/>
          <w:sz w:val="22"/>
          <w:szCs w:val="22"/>
        </w:rPr>
        <w:t>Gwinnett Game Work LLC</w:t>
      </w:r>
      <w:r w:rsidR="00FD2590">
        <w:rPr>
          <w:rFonts w:ascii="Cambria" w:hAnsi="Cambria"/>
          <w:b/>
          <w:sz w:val="22"/>
          <w:szCs w:val="22"/>
        </w:rPr>
        <w:tab/>
      </w:r>
      <w:r w:rsidR="00FD2590">
        <w:rPr>
          <w:rFonts w:ascii="Cambria" w:hAnsi="Cambria"/>
          <w:b/>
          <w:sz w:val="22"/>
          <w:szCs w:val="22"/>
        </w:rPr>
        <w:tab/>
      </w:r>
      <w:r w:rsidR="00C93C1B" w:rsidRPr="00426620">
        <w:rPr>
          <w:rFonts w:ascii="Cambria" w:hAnsi="Cambria"/>
          <w:b/>
          <w:sz w:val="22"/>
          <w:szCs w:val="22"/>
        </w:rPr>
        <w:tab/>
      </w:r>
      <w:r w:rsidR="007C68E8" w:rsidRPr="00426620">
        <w:rPr>
          <w:rFonts w:ascii="Cambria" w:hAnsi="Cambria"/>
          <w:b/>
          <w:sz w:val="22"/>
          <w:szCs w:val="22"/>
        </w:rPr>
        <w:tab/>
        <w:t xml:space="preserve">            </w:t>
      </w:r>
      <w:r w:rsidR="003210A4" w:rsidRPr="00426620">
        <w:rPr>
          <w:rFonts w:ascii="Cambria" w:hAnsi="Cambria"/>
          <w:b/>
          <w:sz w:val="22"/>
          <w:szCs w:val="22"/>
        </w:rPr>
        <w:t xml:space="preserve">        </w:t>
      </w:r>
    </w:p>
    <w:p w14:paraId="5AC1F4D2" w14:textId="26B439ED" w:rsidR="00FD2590" w:rsidRPr="00426620" w:rsidRDefault="00FD2590" w:rsidP="005B2489">
      <w:pPr>
        <w:rPr>
          <w:rFonts w:ascii="Cambria" w:hAnsi="Cambria"/>
          <w:b/>
          <w:sz w:val="22"/>
          <w:szCs w:val="22"/>
        </w:rPr>
      </w:pPr>
      <w:r>
        <w:rPr>
          <w:rFonts w:ascii="Cambria" w:hAnsi="Cambria"/>
          <w:b/>
          <w:sz w:val="22"/>
          <w:szCs w:val="22"/>
        </w:rPr>
        <w:t xml:space="preserve">       </w:t>
      </w:r>
      <w:r w:rsidRPr="00426620">
        <w:rPr>
          <w:rFonts w:ascii="Cambria" w:hAnsi="Cambria"/>
          <w:b/>
          <w:sz w:val="22"/>
          <w:szCs w:val="22"/>
        </w:rPr>
        <w:t>Owner</w:t>
      </w:r>
      <w:r w:rsidRPr="00426620">
        <w:rPr>
          <w:rFonts w:ascii="Cambria" w:hAnsi="Cambria"/>
          <w:bCs/>
          <w:sz w:val="22"/>
          <w:szCs w:val="22"/>
        </w:rPr>
        <w:t xml:space="preserve"> </w:t>
      </w:r>
      <w:r>
        <w:rPr>
          <w:rFonts w:ascii="Cambria" w:hAnsi="Cambria"/>
          <w:bCs/>
          <w:sz w:val="22"/>
          <w:szCs w:val="22"/>
        </w:rPr>
        <w:tab/>
      </w:r>
      <w:r>
        <w:rPr>
          <w:rFonts w:ascii="Cambria" w:hAnsi="Cambria"/>
          <w:bCs/>
          <w:sz w:val="22"/>
          <w:szCs w:val="22"/>
        </w:rPr>
        <w:tab/>
      </w:r>
      <w:r>
        <w:rPr>
          <w:rFonts w:ascii="Cambria" w:hAnsi="Cambria"/>
          <w:bCs/>
          <w:sz w:val="22"/>
          <w:szCs w:val="22"/>
        </w:rPr>
        <w:tab/>
      </w:r>
      <w:r>
        <w:rPr>
          <w:rFonts w:ascii="Cambria" w:hAnsi="Cambria"/>
          <w:bCs/>
          <w:sz w:val="22"/>
          <w:szCs w:val="22"/>
        </w:rPr>
        <w:tab/>
      </w:r>
      <w:r>
        <w:rPr>
          <w:rFonts w:ascii="Cambria" w:hAnsi="Cambria"/>
          <w:bCs/>
          <w:sz w:val="22"/>
          <w:szCs w:val="22"/>
        </w:rPr>
        <w:tab/>
      </w:r>
      <w:r>
        <w:rPr>
          <w:rFonts w:ascii="Cambria" w:hAnsi="Cambria"/>
          <w:bCs/>
          <w:sz w:val="22"/>
          <w:szCs w:val="22"/>
        </w:rPr>
        <w:tab/>
      </w:r>
      <w:r>
        <w:rPr>
          <w:rFonts w:ascii="Cambria" w:hAnsi="Cambria"/>
          <w:bCs/>
          <w:sz w:val="22"/>
          <w:szCs w:val="22"/>
        </w:rPr>
        <w:tab/>
      </w:r>
      <w:r w:rsidRPr="00426620">
        <w:rPr>
          <w:rFonts w:ascii="Cambria" w:hAnsi="Cambria"/>
          <w:b/>
          <w:sz w:val="22"/>
          <w:szCs w:val="22"/>
        </w:rPr>
        <w:t>February 2009 – November 2021</w:t>
      </w:r>
      <w:r w:rsidRPr="00426620">
        <w:rPr>
          <w:rFonts w:ascii="Cambria" w:hAnsi="Cambria"/>
          <w:bCs/>
          <w:sz w:val="22"/>
          <w:szCs w:val="22"/>
        </w:rPr>
        <w:t xml:space="preserve">                </w:t>
      </w:r>
    </w:p>
    <w:p w14:paraId="02F0526F" w14:textId="085A9822" w:rsidR="005B2489" w:rsidRPr="00426620" w:rsidRDefault="005B2489" w:rsidP="00A0559C">
      <w:pPr>
        <w:pStyle w:val="ListParagraph"/>
        <w:numPr>
          <w:ilvl w:val="0"/>
          <w:numId w:val="13"/>
        </w:numPr>
        <w:rPr>
          <w:rFonts w:ascii="Cambria" w:hAnsi="Cambria"/>
          <w:sz w:val="22"/>
          <w:szCs w:val="22"/>
        </w:rPr>
      </w:pPr>
      <w:r w:rsidRPr="00426620">
        <w:rPr>
          <w:rFonts w:ascii="Cambria" w:hAnsi="Cambria"/>
          <w:sz w:val="22"/>
          <w:szCs w:val="22"/>
        </w:rPr>
        <w:t xml:space="preserve">Created </w:t>
      </w:r>
      <w:r w:rsidR="00FD2590">
        <w:rPr>
          <w:rFonts w:ascii="Cambria" w:hAnsi="Cambria"/>
          <w:sz w:val="22"/>
          <w:szCs w:val="22"/>
        </w:rPr>
        <w:t xml:space="preserve">&amp; </w:t>
      </w:r>
      <w:r w:rsidRPr="00426620">
        <w:rPr>
          <w:rFonts w:ascii="Cambria" w:hAnsi="Cambria"/>
          <w:sz w:val="22"/>
          <w:szCs w:val="22"/>
        </w:rPr>
        <w:t xml:space="preserve">grew a small ecommerce web store selling products </w:t>
      </w:r>
      <w:r w:rsidR="00426620">
        <w:rPr>
          <w:rFonts w:ascii="Cambria" w:hAnsi="Cambria"/>
          <w:sz w:val="22"/>
          <w:szCs w:val="22"/>
        </w:rPr>
        <w:t>in a</w:t>
      </w:r>
      <w:r w:rsidRPr="00426620">
        <w:rPr>
          <w:rFonts w:ascii="Cambria" w:hAnsi="Cambria"/>
          <w:sz w:val="22"/>
          <w:szCs w:val="22"/>
        </w:rPr>
        <w:t xml:space="preserve"> global marketplace.</w:t>
      </w:r>
    </w:p>
    <w:p w14:paraId="589719BB" w14:textId="03071ECC" w:rsidR="005B2489" w:rsidRPr="00426620" w:rsidRDefault="005B2489" w:rsidP="00A0559C">
      <w:pPr>
        <w:pStyle w:val="ListParagraph"/>
        <w:numPr>
          <w:ilvl w:val="0"/>
          <w:numId w:val="13"/>
        </w:numPr>
        <w:rPr>
          <w:rFonts w:ascii="Cambria" w:hAnsi="Cambria"/>
          <w:sz w:val="22"/>
          <w:szCs w:val="22"/>
        </w:rPr>
      </w:pPr>
      <w:r w:rsidRPr="00426620">
        <w:rPr>
          <w:rFonts w:ascii="Cambria" w:hAnsi="Cambria"/>
          <w:sz w:val="22"/>
          <w:szCs w:val="22"/>
        </w:rPr>
        <w:t xml:space="preserve">Maintained health of a MySQL Database </w:t>
      </w:r>
      <w:r w:rsidR="00426620">
        <w:rPr>
          <w:rFonts w:ascii="Cambria" w:hAnsi="Cambria"/>
          <w:sz w:val="22"/>
          <w:szCs w:val="22"/>
        </w:rPr>
        <w:t xml:space="preserve">and </w:t>
      </w:r>
      <w:r w:rsidRPr="00426620">
        <w:rPr>
          <w:rFonts w:ascii="Cambria" w:hAnsi="Cambria"/>
          <w:sz w:val="22"/>
          <w:szCs w:val="22"/>
        </w:rPr>
        <w:t>fixed corrupted data in the MySQL database</w:t>
      </w:r>
      <w:r w:rsidR="00960AEC">
        <w:rPr>
          <w:rFonts w:ascii="Cambria" w:hAnsi="Cambria"/>
          <w:sz w:val="22"/>
          <w:szCs w:val="22"/>
        </w:rPr>
        <w:t>.</w:t>
      </w:r>
    </w:p>
    <w:p w14:paraId="37C2F7A0" w14:textId="77777777" w:rsidR="005B2489" w:rsidRPr="00426620" w:rsidRDefault="005B2489" w:rsidP="00A0559C">
      <w:pPr>
        <w:pStyle w:val="ListParagraph"/>
        <w:numPr>
          <w:ilvl w:val="0"/>
          <w:numId w:val="13"/>
        </w:numPr>
        <w:rPr>
          <w:rFonts w:ascii="Cambria" w:hAnsi="Cambria"/>
          <w:sz w:val="22"/>
          <w:szCs w:val="22"/>
        </w:rPr>
      </w:pPr>
      <w:r w:rsidRPr="00426620">
        <w:rPr>
          <w:rFonts w:ascii="Cambria" w:hAnsi="Cambria"/>
          <w:sz w:val="22"/>
          <w:szCs w:val="22"/>
        </w:rPr>
        <w:t>Maintained and worked with PHP, HTML and CSS to customize the website.</w:t>
      </w:r>
    </w:p>
    <w:p w14:paraId="3CDCADB8" w14:textId="77777777" w:rsidR="008D3290" w:rsidRPr="00D73471" w:rsidRDefault="008D3290" w:rsidP="00D73471">
      <w:pPr>
        <w:ind w:left="360"/>
        <w:rPr>
          <w:rFonts w:ascii="Cambria" w:hAnsi="Cambria"/>
          <w:sz w:val="20"/>
          <w:szCs w:val="20"/>
        </w:rPr>
      </w:pPr>
    </w:p>
    <w:p w14:paraId="6C3D1A79" w14:textId="4A8F703C" w:rsidR="005B2489" w:rsidRDefault="005B2489" w:rsidP="005B2489">
      <w:pPr>
        <w:rPr>
          <w:rFonts w:ascii="Cambria" w:hAnsi="Cambria"/>
          <w:b/>
          <w:sz w:val="22"/>
          <w:szCs w:val="22"/>
        </w:rPr>
      </w:pPr>
      <w:r w:rsidRPr="00426620">
        <w:rPr>
          <w:rFonts w:ascii="Cambria" w:hAnsi="Cambria"/>
          <w:b/>
          <w:sz w:val="22"/>
          <w:szCs w:val="22"/>
        </w:rPr>
        <w:t xml:space="preserve">CareerBuilder Inc. </w:t>
      </w:r>
      <w:r w:rsidR="00FD2590">
        <w:rPr>
          <w:rFonts w:ascii="Cambria" w:hAnsi="Cambria"/>
          <w:b/>
          <w:sz w:val="22"/>
          <w:szCs w:val="22"/>
        </w:rPr>
        <w:tab/>
      </w:r>
      <w:r w:rsidR="00FD2590">
        <w:rPr>
          <w:rFonts w:ascii="Cambria" w:hAnsi="Cambria"/>
          <w:b/>
          <w:sz w:val="22"/>
          <w:szCs w:val="22"/>
        </w:rPr>
        <w:tab/>
      </w:r>
      <w:r w:rsidR="00FD2590">
        <w:rPr>
          <w:rFonts w:ascii="Cambria" w:hAnsi="Cambria"/>
          <w:b/>
          <w:sz w:val="22"/>
          <w:szCs w:val="22"/>
        </w:rPr>
        <w:tab/>
      </w:r>
      <w:r w:rsidR="00FD2590">
        <w:rPr>
          <w:rFonts w:ascii="Cambria" w:hAnsi="Cambria"/>
          <w:b/>
          <w:sz w:val="22"/>
          <w:szCs w:val="22"/>
        </w:rPr>
        <w:tab/>
      </w:r>
      <w:r w:rsidR="00FD2590">
        <w:rPr>
          <w:rFonts w:ascii="Cambria" w:hAnsi="Cambria"/>
          <w:b/>
          <w:sz w:val="22"/>
          <w:szCs w:val="22"/>
        </w:rPr>
        <w:tab/>
        <w:t xml:space="preserve"> </w:t>
      </w:r>
      <w:r w:rsidR="00FD2590">
        <w:rPr>
          <w:rFonts w:ascii="Cambria" w:hAnsi="Cambria"/>
          <w:b/>
          <w:sz w:val="22"/>
          <w:szCs w:val="22"/>
        </w:rPr>
        <w:tab/>
      </w:r>
      <w:r w:rsidR="00FD2590">
        <w:rPr>
          <w:rFonts w:ascii="Cambria" w:hAnsi="Cambria"/>
          <w:b/>
          <w:sz w:val="22"/>
          <w:szCs w:val="22"/>
        </w:rPr>
        <w:tab/>
        <w:t xml:space="preserve">      </w:t>
      </w:r>
      <w:r w:rsidRPr="00426620">
        <w:rPr>
          <w:rFonts w:ascii="Cambria" w:hAnsi="Cambria"/>
          <w:b/>
          <w:sz w:val="22"/>
          <w:szCs w:val="22"/>
        </w:rPr>
        <w:t xml:space="preserve"> </w:t>
      </w:r>
    </w:p>
    <w:p w14:paraId="23BBC37F" w14:textId="5E237D9E" w:rsidR="00FD2590" w:rsidRPr="00426620" w:rsidRDefault="00FD2590" w:rsidP="005B2489">
      <w:pPr>
        <w:rPr>
          <w:rFonts w:ascii="Cambria" w:hAnsi="Cambria"/>
          <w:b/>
          <w:sz w:val="22"/>
          <w:szCs w:val="22"/>
        </w:rPr>
      </w:pPr>
      <w:r>
        <w:rPr>
          <w:rFonts w:ascii="Cambria" w:hAnsi="Cambria"/>
          <w:b/>
          <w:sz w:val="22"/>
          <w:szCs w:val="22"/>
        </w:rPr>
        <w:t xml:space="preserve">       </w:t>
      </w:r>
      <w:r w:rsidRPr="00426620">
        <w:rPr>
          <w:rFonts w:ascii="Cambria" w:hAnsi="Cambria"/>
          <w:b/>
          <w:sz w:val="22"/>
          <w:szCs w:val="22"/>
        </w:rPr>
        <w:t>Technical Support Analyst</w:t>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sidRPr="00426620">
        <w:rPr>
          <w:rFonts w:ascii="Cambria" w:hAnsi="Cambria"/>
          <w:b/>
          <w:sz w:val="22"/>
          <w:szCs w:val="22"/>
        </w:rPr>
        <w:t xml:space="preserve">June 2014 - August 2015 </w:t>
      </w:r>
      <w:r w:rsidRPr="00426620">
        <w:rPr>
          <w:rFonts w:ascii="Cambria" w:hAnsi="Cambria"/>
          <w:bCs/>
          <w:sz w:val="22"/>
          <w:szCs w:val="22"/>
        </w:rPr>
        <w:t xml:space="preserve">                                           </w:t>
      </w:r>
    </w:p>
    <w:p w14:paraId="7F2D979A" w14:textId="02709B8D" w:rsidR="005B2489" w:rsidRPr="00426620" w:rsidRDefault="005B2489" w:rsidP="00A0559C">
      <w:pPr>
        <w:pStyle w:val="ListParagraph"/>
        <w:numPr>
          <w:ilvl w:val="0"/>
          <w:numId w:val="14"/>
        </w:numPr>
        <w:rPr>
          <w:rFonts w:ascii="Cambria" w:hAnsi="Cambria"/>
          <w:sz w:val="22"/>
          <w:szCs w:val="22"/>
        </w:rPr>
      </w:pPr>
      <w:r w:rsidRPr="00426620">
        <w:rPr>
          <w:rFonts w:ascii="Cambria" w:hAnsi="Cambria"/>
          <w:sz w:val="22"/>
          <w:szCs w:val="22"/>
        </w:rPr>
        <w:t>Leading Technical Support Analyst in resolving customer</w:t>
      </w:r>
      <w:r w:rsidR="00592C8C" w:rsidRPr="00426620">
        <w:rPr>
          <w:rFonts w:ascii="Cambria" w:hAnsi="Cambria"/>
          <w:sz w:val="22"/>
          <w:szCs w:val="22"/>
        </w:rPr>
        <w:t xml:space="preserve"> issues</w:t>
      </w:r>
      <w:r w:rsidRPr="00426620">
        <w:rPr>
          <w:rFonts w:ascii="Cambria" w:hAnsi="Cambria"/>
          <w:sz w:val="22"/>
          <w:szCs w:val="22"/>
        </w:rPr>
        <w:t xml:space="preserve"> of </w:t>
      </w:r>
      <w:r w:rsidR="002D6772" w:rsidRPr="00426620">
        <w:rPr>
          <w:rFonts w:ascii="Cambria" w:hAnsi="Cambria"/>
          <w:sz w:val="22"/>
          <w:szCs w:val="22"/>
        </w:rPr>
        <w:t>CareerBuilder’s SaaS</w:t>
      </w:r>
      <w:r w:rsidR="00276976" w:rsidRPr="00426620">
        <w:rPr>
          <w:rFonts w:ascii="Cambria" w:hAnsi="Cambria"/>
          <w:sz w:val="22"/>
          <w:szCs w:val="22"/>
        </w:rPr>
        <w:t xml:space="preserve"> </w:t>
      </w:r>
      <w:r w:rsidRPr="00426620">
        <w:rPr>
          <w:rFonts w:ascii="Cambria" w:hAnsi="Cambria"/>
          <w:sz w:val="22"/>
          <w:szCs w:val="22"/>
        </w:rPr>
        <w:t>applicant tracking software.</w:t>
      </w:r>
    </w:p>
    <w:p w14:paraId="131DF4B2" w14:textId="66569CE2" w:rsidR="005B2489" w:rsidRPr="00426620" w:rsidRDefault="002D6772" w:rsidP="00A0559C">
      <w:pPr>
        <w:pStyle w:val="ListParagraph"/>
        <w:numPr>
          <w:ilvl w:val="0"/>
          <w:numId w:val="14"/>
        </w:numPr>
        <w:rPr>
          <w:rFonts w:ascii="Cambria" w:hAnsi="Cambria"/>
          <w:sz w:val="22"/>
          <w:szCs w:val="22"/>
        </w:rPr>
      </w:pPr>
      <w:r w:rsidRPr="00426620">
        <w:rPr>
          <w:rFonts w:ascii="Cambria" w:hAnsi="Cambria"/>
          <w:sz w:val="22"/>
          <w:szCs w:val="22"/>
        </w:rPr>
        <w:t>Supported</w:t>
      </w:r>
      <w:r w:rsidR="005B2489" w:rsidRPr="00426620">
        <w:rPr>
          <w:rFonts w:ascii="Cambria" w:hAnsi="Cambria"/>
          <w:sz w:val="22"/>
          <w:szCs w:val="22"/>
        </w:rPr>
        <w:t xml:space="preserve"> and customized SaaS software working within the SLAs.</w:t>
      </w:r>
    </w:p>
    <w:p w14:paraId="7F410CFA" w14:textId="4ABD83BD" w:rsidR="005B2489" w:rsidRPr="00426620" w:rsidRDefault="005B2489" w:rsidP="00A0559C">
      <w:pPr>
        <w:pStyle w:val="ListParagraph"/>
        <w:numPr>
          <w:ilvl w:val="0"/>
          <w:numId w:val="14"/>
        </w:numPr>
        <w:rPr>
          <w:rFonts w:ascii="Cambria" w:hAnsi="Cambria"/>
          <w:sz w:val="22"/>
          <w:szCs w:val="22"/>
        </w:rPr>
      </w:pPr>
      <w:r w:rsidRPr="00426620">
        <w:rPr>
          <w:rFonts w:ascii="Cambria" w:hAnsi="Cambria"/>
          <w:sz w:val="22"/>
          <w:szCs w:val="22"/>
        </w:rPr>
        <w:t>Resolved AWS</w:t>
      </w:r>
      <w:r w:rsidR="00FF3CFF" w:rsidRPr="00426620">
        <w:rPr>
          <w:rFonts w:ascii="Cambria" w:hAnsi="Cambria"/>
          <w:sz w:val="22"/>
          <w:szCs w:val="22"/>
        </w:rPr>
        <w:t>-</w:t>
      </w:r>
      <w:r w:rsidRPr="00426620">
        <w:rPr>
          <w:rFonts w:ascii="Cambria" w:hAnsi="Cambria"/>
          <w:sz w:val="22"/>
          <w:szCs w:val="22"/>
        </w:rPr>
        <w:t>hosted database issues</w:t>
      </w:r>
      <w:r w:rsidR="00D73471" w:rsidRPr="00426620">
        <w:rPr>
          <w:rFonts w:ascii="Cambria" w:hAnsi="Cambria"/>
          <w:sz w:val="22"/>
          <w:szCs w:val="22"/>
        </w:rPr>
        <w:t xml:space="preserve"> using SQL</w:t>
      </w:r>
      <w:r w:rsidRPr="00426620">
        <w:rPr>
          <w:rFonts w:ascii="Cambria" w:hAnsi="Cambria"/>
          <w:sz w:val="22"/>
          <w:szCs w:val="22"/>
        </w:rPr>
        <w:t xml:space="preserve"> for customers w</w:t>
      </w:r>
      <w:r w:rsidR="002D6772" w:rsidRPr="00426620">
        <w:rPr>
          <w:rFonts w:ascii="Cambria" w:hAnsi="Cambria"/>
          <w:sz w:val="22"/>
          <w:szCs w:val="22"/>
        </w:rPr>
        <w:t>ith</w:t>
      </w:r>
      <w:r w:rsidRPr="00426620">
        <w:rPr>
          <w:rFonts w:ascii="Cambria" w:hAnsi="Cambria"/>
          <w:sz w:val="22"/>
          <w:szCs w:val="22"/>
        </w:rPr>
        <w:t xml:space="preserve"> data corruption</w:t>
      </w:r>
      <w:r w:rsidR="00F60B5E" w:rsidRPr="00426620">
        <w:rPr>
          <w:rFonts w:ascii="Cambria" w:hAnsi="Cambria"/>
          <w:sz w:val="22"/>
          <w:szCs w:val="22"/>
        </w:rPr>
        <w:t xml:space="preserve"> and created custom report</w:t>
      </w:r>
      <w:r w:rsidR="002D6772" w:rsidRPr="00426620">
        <w:rPr>
          <w:rFonts w:ascii="Cambria" w:hAnsi="Cambria"/>
          <w:sz w:val="22"/>
          <w:szCs w:val="22"/>
        </w:rPr>
        <w:t>ing</w:t>
      </w:r>
      <w:r w:rsidR="00F60B5E" w:rsidRPr="00426620">
        <w:rPr>
          <w:rFonts w:ascii="Cambria" w:hAnsi="Cambria"/>
          <w:sz w:val="22"/>
          <w:szCs w:val="22"/>
        </w:rPr>
        <w:t>.</w:t>
      </w:r>
    </w:p>
    <w:p w14:paraId="060C9E52" w14:textId="4DB90162" w:rsidR="00592C8C" w:rsidRPr="00426620" w:rsidRDefault="005B2489" w:rsidP="005B2489">
      <w:pPr>
        <w:pStyle w:val="ListParagraph"/>
        <w:numPr>
          <w:ilvl w:val="0"/>
          <w:numId w:val="14"/>
        </w:numPr>
        <w:rPr>
          <w:rFonts w:ascii="Cambria" w:hAnsi="Cambria"/>
          <w:sz w:val="22"/>
          <w:szCs w:val="22"/>
        </w:rPr>
      </w:pPr>
      <w:r w:rsidRPr="00426620">
        <w:rPr>
          <w:rFonts w:ascii="Cambria" w:hAnsi="Cambria"/>
          <w:sz w:val="22"/>
          <w:szCs w:val="22"/>
        </w:rPr>
        <w:t>Created training products for new hires and successfully trained several new hires.</w:t>
      </w:r>
    </w:p>
    <w:p w14:paraId="475EC068" w14:textId="77777777" w:rsidR="003210A4" w:rsidRPr="00426620" w:rsidRDefault="003210A4" w:rsidP="00FF3CFF">
      <w:pPr>
        <w:pStyle w:val="ListParagraph"/>
        <w:rPr>
          <w:rFonts w:ascii="Cambria" w:hAnsi="Cambria"/>
          <w:sz w:val="22"/>
          <w:szCs w:val="22"/>
        </w:rPr>
      </w:pPr>
    </w:p>
    <w:p w14:paraId="5F40303C" w14:textId="495E2073" w:rsidR="005B2489" w:rsidRDefault="005B2489" w:rsidP="005B2489">
      <w:pPr>
        <w:rPr>
          <w:rFonts w:ascii="Cambria" w:hAnsi="Cambria"/>
          <w:b/>
          <w:sz w:val="22"/>
          <w:szCs w:val="22"/>
        </w:rPr>
      </w:pPr>
      <w:proofErr w:type="spellStart"/>
      <w:r w:rsidRPr="00426620">
        <w:rPr>
          <w:rFonts w:ascii="Cambria" w:hAnsi="Cambria"/>
          <w:b/>
          <w:sz w:val="22"/>
          <w:szCs w:val="22"/>
        </w:rPr>
        <w:t>Hotsauce</w:t>
      </w:r>
      <w:proofErr w:type="spellEnd"/>
      <w:r w:rsidRPr="00426620">
        <w:rPr>
          <w:rFonts w:ascii="Cambria" w:hAnsi="Cambria"/>
          <w:b/>
          <w:sz w:val="22"/>
          <w:szCs w:val="22"/>
        </w:rPr>
        <w:t xml:space="preserve"> Technologies </w:t>
      </w:r>
    </w:p>
    <w:p w14:paraId="6C6D2182" w14:textId="7B3DC07F" w:rsidR="00FD2590" w:rsidRPr="00426620" w:rsidRDefault="00FD2590" w:rsidP="005B2489">
      <w:pPr>
        <w:rPr>
          <w:rFonts w:ascii="Cambria" w:hAnsi="Cambria"/>
          <w:b/>
          <w:sz w:val="22"/>
          <w:szCs w:val="22"/>
        </w:rPr>
      </w:pPr>
      <w:r>
        <w:rPr>
          <w:rFonts w:ascii="Cambria" w:hAnsi="Cambria"/>
          <w:b/>
          <w:sz w:val="22"/>
          <w:szCs w:val="22"/>
        </w:rPr>
        <w:t xml:space="preserve">       </w:t>
      </w:r>
      <w:r w:rsidRPr="00426620">
        <w:rPr>
          <w:rFonts w:ascii="Cambria" w:hAnsi="Cambria"/>
          <w:b/>
          <w:sz w:val="22"/>
          <w:szCs w:val="22"/>
        </w:rPr>
        <w:t>Technical Support Lead</w:t>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t xml:space="preserve"> </w:t>
      </w:r>
      <w:r w:rsidRPr="00426620">
        <w:rPr>
          <w:rFonts w:ascii="Cambria" w:hAnsi="Cambria"/>
          <w:b/>
          <w:sz w:val="22"/>
          <w:szCs w:val="22"/>
        </w:rPr>
        <w:t xml:space="preserve">February 2008 – January 2009 </w:t>
      </w:r>
      <w:r w:rsidRPr="00426620">
        <w:rPr>
          <w:rFonts w:ascii="Cambria" w:hAnsi="Cambria"/>
          <w:bCs/>
          <w:sz w:val="22"/>
          <w:szCs w:val="22"/>
        </w:rPr>
        <w:t xml:space="preserve">                            </w:t>
      </w:r>
    </w:p>
    <w:p w14:paraId="31B95180" w14:textId="33D9A440" w:rsidR="005B2489" w:rsidRPr="009D75B7" w:rsidRDefault="005B2489" w:rsidP="009D75B7">
      <w:pPr>
        <w:pStyle w:val="ListParagraph"/>
        <w:numPr>
          <w:ilvl w:val="0"/>
          <w:numId w:val="15"/>
        </w:numPr>
        <w:rPr>
          <w:rFonts w:ascii="Cambria" w:hAnsi="Cambria"/>
          <w:sz w:val="22"/>
          <w:szCs w:val="22"/>
        </w:rPr>
      </w:pPr>
      <w:r w:rsidRPr="00426620">
        <w:rPr>
          <w:rFonts w:ascii="Cambria" w:hAnsi="Cambria"/>
          <w:sz w:val="22"/>
          <w:szCs w:val="22"/>
        </w:rPr>
        <w:t>Lead Technical Support representative handling issues on</w:t>
      </w:r>
      <w:r w:rsidR="00960AEC">
        <w:rPr>
          <w:rFonts w:ascii="Cambria" w:hAnsi="Cambria"/>
          <w:sz w:val="22"/>
          <w:szCs w:val="22"/>
        </w:rPr>
        <w:t xml:space="preserve"> </w:t>
      </w:r>
      <w:r w:rsidRPr="00426620">
        <w:rPr>
          <w:rFonts w:ascii="Cambria" w:hAnsi="Cambria"/>
          <w:sz w:val="22"/>
          <w:szCs w:val="22"/>
        </w:rPr>
        <w:t>restaurant POS software via remote access</w:t>
      </w:r>
      <w:r w:rsidR="009D75B7">
        <w:rPr>
          <w:rFonts w:ascii="Cambria" w:hAnsi="Cambria"/>
          <w:sz w:val="22"/>
          <w:szCs w:val="22"/>
        </w:rPr>
        <w:t xml:space="preserve"> r</w:t>
      </w:r>
      <w:r w:rsidR="009D75B7" w:rsidRPr="00426620">
        <w:rPr>
          <w:rFonts w:ascii="Cambria" w:hAnsi="Cambria"/>
          <w:sz w:val="22"/>
          <w:szCs w:val="22"/>
        </w:rPr>
        <w:t>esolv</w:t>
      </w:r>
      <w:r w:rsidR="009D75B7">
        <w:rPr>
          <w:rFonts w:ascii="Cambria" w:hAnsi="Cambria"/>
          <w:sz w:val="22"/>
          <w:szCs w:val="22"/>
        </w:rPr>
        <w:t>ing</w:t>
      </w:r>
      <w:r w:rsidR="009D75B7" w:rsidRPr="00426620">
        <w:rPr>
          <w:rFonts w:ascii="Cambria" w:hAnsi="Cambria"/>
          <w:sz w:val="22"/>
          <w:szCs w:val="22"/>
        </w:rPr>
        <w:t xml:space="preserve"> customer issues on hardware, software and SQL</w:t>
      </w:r>
      <w:r w:rsidR="009D75B7">
        <w:rPr>
          <w:rFonts w:ascii="Cambria" w:hAnsi="Cambria"/>
          <w:sz w:val="22"/>
          <w:szCs w:val="22"/>
        </w:rPr>
        <w:t xml:space="preserve"> </w:t>
      </w:r>
      <w:r w:rsidR="009D75B7" w:rsidRPr="00426620">
        <w:rPr>
          <w:rFonts w:ascii="Cambria" w:hAnsi="Cambria"/>
          <w:sz w:val="22"/>
          <w:szCs w:val="22"/>
        </w:rPr>
        <w:t>Server databases</w:t>
      </w:r>
      <w:r w:rsidR="00960AEC">
        <w:rPr>
          <w:rFonts w:ascii="Cambria" w:hAnsi="Cambria"/>
          <w:sz w:val="22"/>
          <w:szCs w:val="22"/>
        </w:rPr>
        <w:t>.</w:t>
      </w:r>
    </w:p>
    <w:p w14:paraId="2D787B2F" w14:textId="77777777" w:rsidR="005B2489" w:rsidRPr="00426620" w:rsidRDefault="005B2489" w:rsidP="00A0559C">
      <w:pPr>
        <w:pStyle w:val="ListParagraph"/>
        <w:numPr>
          <w:ilvl w:val="0"/>
          <w:numId w:val="15"/>
        </w:numPr>
        <w:rPr>
          <w:rFonts w:ascii="Cambria" w:hAnsi="Cambria"/>
          <w:sz w:val="22"/>
          <w:szCs w:val="22"/>
        </w:rPr>
      </w:pPr>
      <w:r w:rsidRPr="00426620">
        <w:rPr>
          <w:rFonts w:ascii="Cambria" w:hAnsi="Cambria"/>
          <w:sz w:val="22"/>
          <w:szCs w:val="22"/>
        </w:rPr>
        <w:t>Performed customer training on the software to help customers deal with usage issues.</w:t>
      </w:r>
    </w:p>
    <w:p w14:paraId="021A9232" w14:textId="77777777" w:rsidR="005B2489" w:rsidRPr="00426620" w:rsidRDefault="005B2489" w:rsidP="00A0559C">
      <w:pPr>
        <w:pStyle w:val="ListParagraph"/>
        <w:numPr>
          <w:ilvl w:val="0"/>
          <w:numId w:val="15"/>
        </w:numPr>
        <w:rPr>
          <w:rFonts w:ascii="Cambria" w:hAnsi="Cambria"/>
          <w:sz w:val="22"/>
          <w:szCs w:val="22"/>
        </w:rPr>
      </w:pPr>
      <w:r w:rsidRPr="00426620">
        <w:rPr>
          <w:rFonts w:ascii="Cambria" w:hAnsi="Cambria"/>
          <w:sz w:val="22"/>
          <w:szCs w:val="22"/>
        </w:rPr>
        <w:t>Maintained issues and log of software and hardware issues in Salesforce.com</w:t>
      </w:r>
    </w:p>
    <w:p w14:paraId="50672CA7" w14:textId="77777777" w:rsidR="005B2489" w:rsidRPr="00426620" w:rsidRDefault="005B2489" w:rsidP="00A0559C">
      <w:pPr>
        <w:pStyle w:val="ListParagraph"/>
        <w:numPr>
          <w:ilvl w:val="0"/>
          <w:numId w:val="15"/>
        </w:numPr>
        <w:rPr>
          <w:rFonts w:ascii="Cambria" w:hAnsi="Cambria"/>
          <w:sz w:val="22"/>
          <w:szCs w:val="22"/>
        </w:rPr>
      </w:pPr>
      <w:r w:rsidRPr="00426620">
        <w:rPr>
          <w:rFonts w:ascii="Cambria" w:hAnsi="Cambria"/>
          <w:sz w:val="22"/>
          <w:szCs w:val="22"/>
        </w:rPr>
        <w:t>Manage and wrote SQL Scripts to maintain the client’s database.</w:t>
      </w:r>
    </w:p>
    <w:p w14:paraId="13B95C68" w14:textId="77777777" w:rsidR="008D3290" w:rsidRPr="00426620" w:rsidRDefault="008D3290" w:rsidP="008D3290">
      <w:pPr>
        <w:pStyle w:val="ListParagraph"/>
        <w:rPr>
          <w:rFonts w:ascii="Cambria" w:hAnsi="Cambria"/>
          <w:sz w:val="22"/>
          <w:szCs w:val="22"/>
        </w:rPr>
      </w:pPr>
    </w:p>
    <w:p w14:paraId="2128EE1F" w14:textId="2100037B" w:rsidR="005B2489" w:rsidRDefault="005B2489" w:rsidP="005B2489">
      <w:pPr>
        <w:rPr>
          <w:rFonts w:ascii="Cambria" w:hAnsi="Cambria"/>
          <w:b/>
          <w:sz w:val="22"/>
          <w:szCs w:val="22"/>
        </w:rPr>
      </w:pPr>
      <w:r w:rsidRPr="00426620">
        <w:rPr>
          <w:rFonts w:ascii="Cambria" w:hAnsi="Cambria"/>
          <w:b/>
          <w:sz w:val="22"/>
          <w:szCs w:val="22"/>
        </w:rPr>
        <w:t xml:space="preserve">G-Tech Computer Solutions </w:t>
      </w:r>
    </w:p>
    <w:p w14:paraId="3FAFC8A6" w14:textId="0EBB96F5" w:rsidR="00FD2590" w:rsidRPr="00426620" w:rsidRDefault="00FD2590" w:rsidP="00FD2590">
      <w:pPr>
        <w:ind w:firstLine="360"/>
        <w:rPr>
          <w:rFonts w:ascii="Cambria" w:hAnsi="Cambria"/>
          <w:b/>
          <w:sz w:val="22"/>
          <w:szCs w:val="22"/>
        </w:rPr>
      </w:pPr>
      <w:r w:rsidRPr="00426620">
        <w:rPr>
          <w:rFonts w:ascii="Cambria" w:hAnsi="Cambria"/>
          <w:b/>
          <w:sz w:val="22"/>
          <w:szCs w:val="22"/>
        </w:rPr>
        <w:t xml:space="preserve">Owner            </w:t>
      </w:r>
      <w:r w:rsidRPr="00426620">
        <w:rPr>
          <w:rFonts w:ascii="Cambria" w:hAnsi="Cambria"/>
          <w:b/>
          <w:sz w:val="22"/>
          <w:szCs w:val="22"/>
        </w:rPr>
        <w:tab/>
      </w:r>
      <w:r w:rsidRPr="00426620">
        <w:rPr>
          <w:rFonts w:ascii="Cambria" w:hAnsi="Cambria"/>
          <w:b/>
          <w:sz w:val="22"/>
          <w:szCs w:val="22"/>
        </w:rPr>
        <w:tab/>
        <w:t xml:space="preserve">                               </w:t>
      </w:r>
      <w:r>
        <w:rPr>
          <w:rFonts w:ascii="Cambria" w:hAnsi="Cambria"/>
          <w:b/>
          <w:sz w:val="22"/>
          <w:szCs w:val="22"/>
        </w:rPr>
        <w:tab/>
      </w:r>
      <w:r>
        <w:rPr>
          <w:rFonts w:ascii="Cambria" w:hAnsi="Cambria"/>
          <w:b/>
          <w:sz w:val="22"/>
          <w:szCs w:val="22"/>
        </w:rPr>
        <w:tab/>
      </w:r>
      <w:r w:rsidRPr="00426620">
        <w:rPr>
          <w:rFonts w:ascii="Cambria" w:hAnsi="Cambria"/>
          <w:b/>
          <w:sz w:val="22"/>
          <w:szCs w:val="22"/>
        </w:rPr>
        <w:t xml:space="preserve"> June 2007 – February 2008</w:t>
      </w:r>
    </w:p>
    <w:p w14:paraId="3A43D183" w14:textId="05D473AE" w:rsidR="005B2489" w:rsidRPr="00426620" w:rsidRDefault="005B2489" w:rsidP="00A0559C">
      <w:pPr>
        <w:pStyle w:val="ListParagraph"/>
        <w:numPr>
          <w:ilvl w:val="0"/>
          <w:numId w:val="16"/>
        </w:numPr>
        <w:rPr>
          <w:rFonts w:ascii="Cambria" w:hAnsi="Cambria"/>
          <w:sz w:val="22"/>
          <w:szCs w:val="22"/>
        </w:rPr>
      </w:pPr>
      <w:r w:rsidRPr="00426620">
        <w:rPr>
          <w:rFonts w:ascii="Cambria" w:hAnsi="Cambria"/>
          <w:sz w:val="22"/>
          <w:szCs w:val="22"/>
        </w:rPr>
        <w:t xml:space="preserve">Performed remote and in person hardware, </w:t>
      </w:r>
      <w:r w:rsidR="00BD3C10" w:rsidRPr="00426620">
        <w:rPr>
          <w:rFonts w:ascii="Cambria" w:hAnsi="Cambria"/>
          <w:sz w:val="22"/>
          <w:szCs w:val="22"/>
        </w:rPr>
        <w:t>software,</w:t>
      </w:r>
      <w:r w:rsidRPr="00426620">
        <w:rPr>
          <w:rFonts w:ascii="Cambria" w:hAnsi="Cambria"/>
          <w:sz w:val="22"/>
          <w:szCs w:val="22"/>
        </w:rPr>
        <w:t xml:space="preserve"> </w:t>
      </w:r>
      <w:r w:rsidR="00FD2590">
        <w:rPr>
          <w:rFonts w:ascii="Cambria" w:hAnsi="Cambria"/>
          <w:sz w:val="22"/>
          <w:szCs w:val="22"/>
        </w:rPr>
        <w:t>&amp;</w:t>
      </w:r>
      <w:r w:rsidRPr="00426620">
        <w:rPr>
          <w:rFonts w:ascii="Cambria" w:hAnsi="Cambria"/>
          <w:sz w:val="22"/>
          <w:szCs w:val="22"/>
        </w:rPr>
        <w:t xml:space="preserve"> SOHO fixes on Windows machines.</w:t>
      </w:r>
    </w:p>
    <w:p w14:paraId="56C9558C" w14:textId="44DE478A" w:rsidR="005B2489" w:rsidRPr="00426620" w:rsidRDefault="005B2489" w:rsidP="00A0559C">
      <w:pPr>
        <w:pStyle w:val="ListParagraph"/>
        <w:numPr>
          <w:ilvl w:val="0"/>
          <w:numId w:val="16"/>
        </w:numPr>
        <w:rPr>
          <w:rFonts w:ascii="Cambria" w:hAnsi="Cambria"/>
          <w:sz w:val="22"/>
          <w:szCs w:val="22"/>
        </w:rPr>
      </w:pPr>
      <w:r w:rsidRPr="00426620">
        <w:rPr>
          <w:rFonts w:ascii="Cambria" w:hAnsi="Cambria"/>
          <w:sz w:val="22"/>
          <w:szCs w:val="22"/>
        </w:rPr>
        <w:t>Performed updating and break fix issues with c</w:t>
      </w:r>
      <w:r w:rsidR="008D3290" w:rsidRPr="00426620">
        <w:rPr>
          <w:rFonts w:ascii="Cambria" w:hAnsi="Cambria"/>
          <w:sz w:val="22"/>
          <w:szCs w:val="22"/>
        </w:rPr>
        <w:t>u</w:t>
      </w:r>
      <w:r w:rsidRPr="00426620">
        <w:rPr>
          <w:rFonts w:ascii="Cambria" w:hAnsi="Cambria"/>
          <w:sz w:val="22"/>
          <w:szCs w:val="22"/>
        </w:rPr>
        <w:t>s</w:t>
      </w:r>
      <w:r w:rsidR="008D3290" w:rsidRPr="00426620">
        <w:rPr>
          <w:rFonts w:ascii="Cambria" w:hAnsi="Cambria"/>
          <w:sz w:val="22"/>
          <w:szCs w:val="22"/>
        </w:rPr>
        <w:t>tomer-</w:t>
      </w:r>
      <w:r w:rsidRPr="00426620">
        <w:rPr>
          <w:rFonts w:ascii="Cambria" w:hAnsi="Cambria"/>
          <w:sz w:val="22"/>
          <w:szCs w:val="22"/>
        </w:rPr>
        <w:t>based computer hardware.</w:t>
      </w:r>
    </w:p>
    <w:p w14:paraId="240C8F98" w14:textId="77777777" w:rsidR="008D3290" w:rsidRPr="00426620" w:rsidRDefault="008D3290" w:rsidP="008D3290">
      <w:pPr>
        <w:pStyle w:val="ListParagraph"/>
        <w:rPr>
          <w:rFonts w:ascii="Cambria" w:hAnsi="Cambria"/>
          <w:sz w:val="22"/>
          <w:szCs w:val="22"/>
        </w:rPr>
      </w:pPr>
    </w:p>
    <w:p w14:paraId="04E3B63A" w14:textId="61AA9823" w:rsidR="0005100F" w:rsidRDefault="0005100F" w:rsidP="0005100F">
      <w:pPr>
        <w:rPr>
          <w:rFonts w:ascii="Cambria" w:hAnsi="Cambria"/>
          <w:b/>
          <w:sz w:val="22"/>
          <w:szCs w:val="22"/>
        </w:rPr>
      </w:pPr>
      <w:r w:rsidRPr="00426620">
        <w:rPr>
          <w:rFonts w:ascii="Cambria" w:hAnsi="Cambria"/>
          <w:b/>
          <w:sz w:val="22"/>
          <w:szCs w:val="22"/>
        </w:rPr>
        <w:t>Harbor Payments Inc</w:t>
      </w:r>
      <w:r w:rsidR="00A0559C" w:rsidRPr="00426620">
        <w:rPr>
          <w:rFonts w:ascii="Cambria" w:hAnsi="Cambria"/>
          <w:b/>
          <w:sz w:val="22"/>
          <w:szCs w:val="22"/>
        </w:rPr>
        <w:tab/>
      </w:r>
      <w:r w:rsidR="003210A4" w:rsidRPr="00426620">
        <w:rPr>
          <w:rFonts w:ascii="Cambria" w:hAnsi="Cambria"/>
          <w:b/>
          <w:sz w:val="22"/>
          <w:szCs w:val="22"/>
        </w:rPr>
        <w:t xml:space="preserve">              </w:t>
      </w:r>
    </w:p>
    <w:p w14:paraId="2CF5E0D8" w14:textId="35E2A157" w:rsidR="00FD2590" w:rsidRPr="00426620" w:rsidRDefault="00FD2590" w:rsidP="00FD2590">
      <w:pPr>
        <w:ind w:firstLine="360"/>
        <w:rPr>
          <w:rFonts w:ascii="Cambria" w:hAnsi="Cambria"/>
          <w:b/>
          <w:sz w:val="22"/>
          <w:szCs w:val="22"/>
        </w:rPr>
      </w:pPr>
      <w:r w:rsidRPr="00426620">
        <w:rPr>
          <w:rFonts w:ascii="Cambria" w:hAnsi="Cambria"/>
          <w:b/>
          <w:sz w:val="22"/>
          <w:szCs w:val="22"/>
        </w:rPr>
        <w:t>Technical Support</w:t>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sidRPr="00426620">
        <w:rPr>
          <w:rFonts w:ascii="Cambria" w:hAnsi="Cambria"/>
          <w:b/>
          <w:sz w:val="22"/>
          <w:szCs w:val="22"/>
        </w:rPr>
        <w:t xml:space="preserve">November 2006 – April 2007                     </w:t>
      </w:r>
    </w:p>
    <w:p w14:paraId="2ED284CC" w14:textId="77777777" w:rsidR="0005100F" w:rsidRPr="00426620" w:rsidRDefault="0005100F" w:rsidP="00A0559C">
      <w:pPr>
        <w:pStyle w:val="ListParagraph"/>
        <w:numPr>
          <w:ilvl w:val="0"/>
          <w:numId w:val="17"/>
        </w:numPr>
        <w:rPr>
          <w:rFonts w:ascii="Cambria" w:hAnsi="Cambria"/>
          <w:sz w:val="22"/>
          <w:szCs w:val="22"/>
        </w:rPr>
      </w:pPr>
      <w:r w:rsidRPr="00426620">
        <w:rPr>
          <w:rFonts w:ascii="Cambria" w:hAnsi="Cambria"/>
          <w:sz w:val="22"/>
          <w:szCs w:val="22"/>
        </w:rPr>
        <w:t>Resolved customer issues with online payment systems and credit processing issues.</w:t>
      </w:r>
    </w:p>
    <w:p w14:paraId="5D3D42A6" w14:textId="77777777" w:rsidR="0005100F" w:rsidRPr="00426620" w:rsidRDefault="0005100F" w:rsidP="00A0559C">
      <w:pPr>
        <w:pStyle w:val="ListParagraph"/>
        <w:numPr>
          <w:ilvl w:val="0"/>
          <w:numId w:val="17"/>
        </w:numPr>
        <w:rPr>
          <w:rFonts w:ascii="Cambria" w:hAnsi="Cambria"/>
          <w:sz w:val="22"/>
          <w:szCs w:val="22"/>
        </w:rPr>
      </w:pPr>
      <w:r w:rsidRPr="00426620">
        <w:rPr>
          <w:rFonts w:ascii="Cambria" w:hAnsi="Cambria"/>
          <w:sz w:val="22"/>
          <w:szCs w:val="22"/>
        </w:rPr>
        <w:t>Tracked payment issues using XML</w:t>
      </w:r>
      <w:r w:rsidR="001934D4" w:rsidRPr="00426620">
        <w:rPr>
          <w:rFonts w:ascii="Cambria" w:hAnsi="Cambria"/>
          <w:sz w:val="22"/>
          <w:szCs w:val="22"/>
        </w:rPr>
        <w:t>, HTML, SQL</w:t>
      </w:r>
      <w:r w:rsidRPr="00426620">
        <w:rPr>
          <w:rFonts w:ascii="Cambria" w:hAnsi="Cambria"/>
          <w:sz w:val="22"/>
          <w:szCs w:val="22"/>
        </w:rPr>
        <w:t xml:space="preserve">, </w:t>
      </w:r>
      <w:r w:rsidR="001934D4" w:rsidRPr="00426620">
        <w:rPr>
          <w:rFonts w:ascii="Cambria" w:hAnsi="Cambria"/>
          <w:sz w:val="22"/>
          <w:szCs w:val="22"/>
        </w:rPr>
        <w:t>and AS400</w:t>
      </w:r>
      <w:r w:rsidRPr="00426620">
        <w:rPr>
          <w:rFonts w:ascii="Cambria" w:hAnsi="Cambria"/>
          <w:sz w:val="22"/>
          <w:szCs w:val="22"/>
        </w:rPr>
        <w:t>.</w:t>
      </w:r>
    </w:p>
    <w:p w14:paraId="70254B6F" w14:textId="77777777" w:rsidR="00C01F7A" w:rsidRPr="00426620" w:rsidRDefault="00C01F7A" w:rsidP="0005100F">
      <w:pPr>
        <w:rPr>
          <w:rFonts w:ascii="Cambria" w:hAnsi="Cambria"/>
          <w:b/>
          <w:sz w:val="22"/>
          <w:szCs w:val="22"/>
        </w:rPr>
      </w:pPr>
    </w:p>
    <w:p w14:paraId="114177CF" w14:textId="42930E74" w:rsidR="0005100F" w:rsidRDefault="0005100F" w:rsidP="0005100F">
      <w:pPr>
        <w:rPr>
          <w:rFonts w:ascii="Cambria" w:hAnsi="Cambria"/>
          <w:b/>
          <w:sz w:val="22"/>
          <w:szCs w:val="22"/>
        </w:rPr>
      </w:pPr>
      <w:proofErr w:type="spellStart"/>
      <w:r w:rsidRPr="00426620">
        <w:rPr>
          <w:rFonts w:ascii="Cambria" w:hAnsi="Cambria"/>
          <w:b/>
          <w:sz w:val="22"/>
          <w:szCs w:val="22"/>
        </w:rPr>
        <w:t>iSigma</w:t>
      </w:r>
      <w:proofErr w:type="spellEnd"/>
      <w:r w:rsidR="00A0559C" w:rsidRPr="00426620">
        <w:rPr>
          <w:rFonts w:ascii="Cambria" w:hAnsi="Cambria"/>
          <w:b/>
          <w:sz w:val="22"/>
          <w:szCs w:val="22"/>
        </w:rPr>
        <w:tab/>
      </w:r>
      <w:r w:rsidR="00A0559C" w:rsidRPr="00426620">
        <w:rPr>
          <w:rFonts w:ascii="Cambria" w:hAnsi="Cambria"/>
          <w:b/>
          <w:sz w:val="22"/>
          <w:szCs w:val="22"/>
        </w:rPr>
        <w:tab/>
      </w:r>
      <w:r w:rsidR="00A0559C" w:rsidRPr="00426620">
        <w:rPr>
          <w:rFonts w:ascii="Cambria" w:hAnsi="Cambria"/>
          <w:b/>
          <w:sz w:val="22"/>
          <w:szCs w:val="22"/>
        </w:rPr>
        <w:tab/>
      </w:r>
    </w:p>
    <w:p w14:paraId="22802481" w14:textId="1A44D04F" w:rsidR="00FD2590" w:rsidRPr="00426620" w:rsidRDefault="00FD2590" w:rsidP="00FD2590">
      <w:pPr>
        <w:ind w:firstLine="360"/>
        <w:rPr>
          <w:rFonts w:ascii="Cambria" w:hAnsi="Cambria"/>
          <w:b/>
          <w:sz w:val="22"/>
          <w:szCs w:val="22"/>
        </w:rPr>
      </w:pPr>
      <w:r w:rsidRPr="00426620">
        <w:rPr>
          <w:rFonts w:ascii="Cambria" w:hAnsi="Cambria"/>
          <w:b/>
          <w:sz w:val="22"/>
          <w:szCs w:val="22"/>
        </w:rPr>
        <w:t>Technical Support Representative</w:t>
      </w:r>
      <w:r>
        <w:rPr>
          <w:rFonts w:ascii="Cambria" w:hAnsi="Cambria"/>
          <w:b/>
          <w:sz w:val="22"/>
          <w:szCs w:val="22"/>
        </w:rPr>
        <w:tab/>
      </w:r>
      <w:r>
        <w:rPr>
          <w:rFonts w:ascii="Cambria" w:hAnsi="Cambria"/>
          <w:b/>
          <w:sz w:val="22"/>
          <w:szCs w:val="22"/>
        </w:rPr>
        <w:tab/>
      </w:r>
      <w:r>
        <w:rPr>
          <w:rFonts w:ascii="Cambria" w:hAnsi="Cambria"/>
          <w:b/>
          <w:sz w:val="22"/>
          <w:szCs w:val="22"/>
        </w:rPr>
        <w:tab/>
      </w:r>
      <w:r w:rsidRPr="00426620">
        <w:rPr>
          <w:rFonts w:ascii="Cambria" w:hAnsi="Cambria"/>
          <w:b/>
          <w:sz w:val="22"/>
          <w:szCs w:val="22"/>
        </w:rPr>
        <w:t>May 2006 – November 2006</w:t>
      </w:r>
      <w:r w:rsidRPr="00426620">
        <w:rPr>
          <w:rFonts w:ascii="Cambria" w:hAnsi="Cambria"/>
          <w:b/>
          <w:sz w:val="22"/>
          <w:szCs w:val="22"/>
        </w:rPr>
        <w:tab/>
        <w:t xml:space="preserve">              </w:t>
      </w:r>
    </w:p>
    <w:p w14:paraId="179E0C8E" w14:textId="77777777" w:rsidR="0005100F" w:rsidRPr="00426620" w:rsidRDefault="0005100F" w:rsidP="00A0559C">
      <w:pPr>
        <w:pStyle w:val="ListParagraph"/>
        <w:numPr>
          <w:ilvl w:val="0"/>
          <w:numId w:val="18"/>
        </w:numPr>
        <w:rPr>
          <w:rFonts w:ascii="Cambria" w:hAnsi="Cambria"/>
          <w:sz w:val="22"/>
          <w:szCs w:val="22"/>
        </w:rPr>
      </w:pPr>
      <w:r w:rsidRPr="00426620">
        <w:rPr>
          <w:rFonts w:ascii="Cambria" w:hAnsi="Cambria"/>
          <w:sz w:val="22"/>
          <w:szCs w:val="22"/>
        </w:rPr>
        <w:t xml:space="preserve">Created a new </w:t>
      </w:r>
      <w:r w:rsidR="00BD3C10" w:rsidRPr="00426620">
        <w:rPr>
          <w:rFonts w:ascii="Cambria" w:hAnsi="Cambria"/>
          <w:sz w:val="22"/>
          <w:szCs w:val="22"/>
        </w:rPr>
        <w:t>product manual</w:t>
      </w:r>
      <w:r w:rsidRPr="00426620">
        <w:rPr>
          <w:rFonts w:ascii="Cambria" w:hAnsi="Cambria"/>
          <w:sz w:val="22"/>
          <w:szCs w:val="22"/>
        </w:rPr>
        <w:t xml:space="preserve"> for new and current customers</w:t>
      </w:r>
      <w:r w:rsidR="00BD3C10" w:rsidRPr="00426620">
        <w:rPr>
          <w:rFonts w:ascii="Cambria" w:hAnsi="Cambria"/>
          <w:sz w:val="22"/>
          <w:szCs w:val="22"/>
        </w:rPr>
        <w:t>.</w:t>
      </w:r>
    </w:p>
    <w:p w14:paraId="25545A96" w14:textId="77777777" w:rsidR="00BD3C10" w:rsidRPr="00426620" w:rsidRDefault="00BD3C10" w:rsidP="00A0559C">
      <w:pPr>
        <w:pStyle w:val="ListParagraph"/>
        <w:numPr>
          <w:ilvl w:val="0"/>
          <w:numId w:val="18"/>
        </w:numPr>
        <w:rPr>
          <w:rFonts w:ascii="Cambria" w:hAnsi="Cambria"/>
          <w:sz w:val="22"/>
          <w:szCs w:val="22"/>
        </w:rPr>
      </w:pPr>
      <w:r w:rsidRPr="00426620">
        <w:rPr>
          <w:rFonts w:ascii="Cambria" w:hAnsi="Cambria"/>
          <w:sz w:val="22"/>
          <w:szCs w:val="22"/>
        </w:rPr>
        <w:t>Trained the largest new client the company had at the time.</w:t>
      </w:r>
    </w:p>
    <w:p w14:paraId="3023EC68" w14:textId="77777777" w:rsidR="0083009A" w:rsidRPr="00426620" w:rsidRDefault="00BD3C10" w:rsidP="00BD3C10">
      <w:pPr>
        <w:pStyle w:val="ListParagraph"/>
        <w:numPr>
          <w:ilvl w:val="0"/>
          <w:numId w:val="18"/>
        </w:numPr>
        <w:rPr>
          <w:rFonts w:ascii="Cambria" w:hAnsi="Cambria"/>
          <w:sz w:val="22"/>
          <w:szCs w:val="22"/>
        </w:rPr>
      </w:pPr>
      <w:r w:rsidRPr="00426620">
        <w:rPr>
          <w:rFonts w:ascii="Cambria" w:hAnsi="Cambria"/>
          <w:sz w:val="22"/>
          <w:szCs w:val="22"/>
        </w:rPr>
        <w:t>Resolved customer issues with prompt and professional behavior.</w:t>
      </w:r>
    </w:p>
    <w:p w14:paraId="61CF1572" w14:textId="77777777" w:rsidR="00C01F7A" w:rsidRPr="00426620" w:rsidRDefault="00C01F7A" w:rsidP="00BD3C10">
      <w:pPr>
        <w:rPr>
          <w:rFonts w:ascii="Cambria" w:hAnsi="Cambria"/>
          <w:b/>
          <w:sz w:val="22"/>
          <w:szCs w:val="22"/>
        </w:rPr>
      </w:pPr>
    </w:p>
    <w:p w14:paraId="6D31294C" w14:textId="1EFA0091" w:rsidR="00BD3C10" w:rsidRDefault="00BD3C10" w:rsidP="00BD3C10">
      <w:pPr>
        <w:rPr>
          <w:rFonts w:ascii="Cambria" w:hAnsi="Cambria"/>
          <w:b/>
          <w:sz w:val="22"/>
          <w:szCs w:val="22"/>
        </w:rPr>
      </w:pPr>
      <w:r w:rsidRPr="00426620">
        <w:rPr>
          <w:rFonts w:ascii="Cambria" w:hAnsi="Cambria"/>
          <w:b/>
          <w:sz w:val="22"/>
          <w:szCs w:val="22"/>
        </w:rPr>
        <w:t>DHL Global Mail</w:t>
      </w:r>
      <w:r w:rsidR="003210A4" w:rsidRPr="00426620">
        <w:rPr>
          <w:rFonts w:ascii="Cambria" w:hAnsi="Cambria"/>
          <w:bCs/>
          <w:sz w:val="22"/>
          <w:szCs w:val="22"/>
        </w:rPr>
        <w:t xml:space="preserve">   </w:t>
      </w:r>
      <w:r w:rsidR="00A0559C" w:rsidRPr="00426620">
        <w:rPr>
          <w:rFonts w:ascii="Cambria" w:hAnsi="Cambria"/>
          <w:bCs/>
          <w:sz w:val="22"/>
          <w:szCs w:val="22"/>
        </w:rPr>
        <w:tab/>
      </w:r>
      <w:r w:rsidR="00A0559C" w:rsidRPr="00426620">
        <w:rPr>
          <w:rFonts w:ascii="Cambria" w:hAnsi="Cambria"/>
          <w:b/>
          <w:sz w:val="22"/>
          <w:szCs w:val="22"/>
        </w:rPr>
        <w:tab/>
      </w:r>
    </w:p>
    <w:p w14:paraId="75C9D864" w14:textId="55C9E120" w:rsidR="00FD2590" w:rsidRPr="00426620" w:rsidRDefault="00FD2590" w:rsidP="009D75B7">
      <w:pPr>
        <w:ind w:firstLine="360"/>
        <w:rPr>
          <w:rFonts w:ascii="Cambria" w:hAnsi="Cambria"/>
          <w:b/>
          <w:sz w:val="22"/>
          <w:szCs w:val="22"/>
        </w:rPr>
      </w:pPr>
      <w:r w:rsidRPr="00426620">
        <w:rPr>
          <w:rFonts w:ascii="Cambria" w:hAnsi="Cambria"/>
          <w:b/>
          <w:sz w:val="22"/>
          <w:szCs w:val="22"/>
        </w:rPr>
        <w:t>Sr. Technical Support and Trainer</w:t>
      </w:r>
      <w:r>
        <w:rPr>
          <w:rFonts w:ascii="Cambria" w:hAnsi="Cambria"/>
          <w:b/>
          <w:sz w:val="22"/>
          <w:szCs w:val="22"/>
        </w:rPr>
        <w:tab/>
      </w:r>
      <w:r>
        <w:rPr>
          <w:rFonts w:ascii="Cambria" w:hAnsi="Cambria"/>
          <w:b/>
          <w:sz w:val="22"/>
          <w:szCs w:val="22"/>
        </w:rPr>
        <w:tab/>
      </w:r>
      <w:r>
        <w:rPr>
          <w:rFonts w:ascii="Cambria" w:hAnsi="Cambria"/>
          <w:b/>
          <w:sz w:val="22"/>
          <w:szCs w:val="22"/>
        </w:rPr>
        <w:tab/>
      </w:r>
      <w:r w:rsidRPr="00426620">
        <w:rPr>
          <w:rFonts w:ascii="Cambria" w:hAnsi="Cambria"/>
          <w:b/>
          <w:sz w:val="22"/>
          <w:szCs w:val="22"/>
        </w:rPr>
        <w:t>January 2005 – May 2006</w:t>
      </w:r>
    </w:p>
    <w:p w14:paraId="120A2872" w14:textId="3F7EF3B5" w:rsidR="00BD3C10" w:rsidRPr="00426620" w:rsidRDefault="00BD3C10" w:rsidP="00A0559C">
      <w:pPr>
        <w:pStyle w:val="ListParagraph"/>
        <w:numPr>
          <w:ilvl w:val="0"/>
          <w:numId w:val="19"/>
        </w:numPr>
        <w:rPr>
          <w:rFonts w:ascii="Cambria" w:hAnsi="Cambria"/>
          <w:sz w:val="22"/>
          <w:szCs w:val="22"/>
        </w:rPr>
      </w:pPr>
      <w:r w:rsidRPr="00426620">
        <w:rPr>
          <w:rFonts w:ascii="Cambria" w:hAnsi="Cambria"/>
          <w:sz w:val="22"/>
          <w:szCs w:val="22"/>
        </w:rPr>
        <w:t>Provided support and tracking reports for sales team via custom Oracle SQL reports</w:t>
      </w:r>
      <w:r w:rsidR="00960AEC">
        <w:rPr>
          <w:rFonts w:ascii="Cambria" w:hAnsi="Cambria"/>
          <w:sz w:val="22"/>
          <w:szCs w:val="22"/>
        </w:rPr>
        <w:t>.</w:t>
      </w:r>
    </w:p>
    <w:p w14:paraId="6409774A" w14:textId="77777777" w:rsidR="00BD3C10" w:rsidRPr="00426620" w:rsidRDefault="00BD3C10" w:rsidP="00A0559C">
      <w:pPr>
        <w:pStyle w:val="ListParagraph"/>
        <w:numPr>
          <w:ilvl w:val="0"/>
          <w:numId w:val="19"/>
        </w:numPr>
        <w:rPr>
          <w:rFonts w:ascii="Cambria" w:hAnsi="Cambria"/>
          <w:sz w:val="22"/>
          <w:szCs w:val="22"/>
        </w:rPr>
      </w:pPr>
      <w:r w:rsidRPr="00426620">
        <w:rPr>
          <w:rFonts w:ascii="Cambria" w:hAnsi="Cambria"/>
          <w:sz w:val="22"/>
          <w:szCs w:val="22"/>
        </w:rPr>
        <w:t>Created and maintained images for sales laptops and desktop computers.</w:t>
      </w:r>
    </w:p>
    <w:p w14:paraId="5A3239F5" w14:textId="04583309" w:rsidR="00BD3C10" w:rsidRPr="00426620" w:rsidRDefault="00BD3C10" w:rsidP="00A0559C">
      <w:pPr>
        <w:pStyle w:val="ListParagraph"/>
        <w:numPr>
          <w:ilvl w:val="0"/>
          <w:numId w:val="19"/>
        </w:numPr>
        <w:rPr>
          <w:rFonts w:ascii="Cambria" w:hAnsi="Cambria"/>
          <w:sz w:val="22"/>
          <w:szCs w:val="22"/>
        </w:rPr>
      </w:pPr>
      <w:r w:rsidRPr="00426620">
        <w:rPr>
          <w:rFonts w:ascii="Cambria" w:hAnsi="Cambria"/>
          <w:sz w:val="22"/>
          <w:szCs w:val="22"/>
        </w:rPr>
        <w:t>Assisted in network infrastructure upgrades</w:t>
      </w:r>
      <w:r w:rsidR="00FD2590">
        <w:rPr>
          <w:rFonts w:ascii="Cambria" w:hAnsi="Cambria"/>
          <w:sz w:val="22"/>
          <w:szCs w:val="22"/>
        </w:rPr>
        <w:t xml:space="preserve">, </w:t>
      </w:r>
      <w:r w:rsidRPr="00426620">
        <w:rPr>
          <w:rFonts w:ascii="Cambria" w:hAnsi="Cambria"/>
          <w:sz w:val="22"/>
          <w:szCs w:val="22"/>
        </w:rPr>
        <w:t xml:space="preserve">network stacks </w:t>
      </w:r>
      <w:r w:rsidR="00FD2590">
        <w:rPr>
          <w:rFonts w:ascii="Cambria" w:hAnsi="Cambria"/>
          <w:sz w:val="22"/>
          <w:szCs w:val="22"/>
        </w:rPr>
        <w:t>&amp;</w:t>
      </w:r>
      <w:r w:rsidRPr="00426620">
        <w:rPr>
          <w:rFonts w:ascii="Cambria" w:hAnsi="Cambria"/>
          <w:sz w:val="22"/>
          <w:szCs w:val="22"/>
        </w:rPr>
        <w:t xml:space="preserve"> maintaining cabling</w:t>
      </w:r>
      <w:r w:rsidR="00960AEC">
        <w:rPr>
          <w:rFonts w:ascii="Cambria" w:hAnsi="Cambria"/>
          <w:sz w:val="22"/>
          <w:szCs w:val="22"/>
        </w:rPr>
        <w:t>.</w:t>
      </w:r>
    </w:p>
    <w:p w14:paraId="53E6514E" w14:textId="2442ED16" w:rsidR="00BD3C10" w:rsidRPr="00426620" w:rsidRDefault="00BD3C10" w:rsidP="00A0559C">
      <w:pPr>
        <w:pStyle w:val="ListParagraph"/>
        <w:numPr>
          <w:ilvl w:val="0"/>
          <w:numId w:val="19"/>
        </w:numPr>
        <w:rPr>
          <w:rFonts w:ascii="Cambria" w:hAnsi="Cambria"/>
          <w:sz w:val="22"/>
          <w:szCs w:val="22"/>
        </w:rPr>
      </w:pPr>
      <w:r w:rsidRPr="00426620">
        <w:rPr>
          <w:rFonts w:ascii="Cambria" w:hAnsi="Cambria"/>
          <w:sz w:val="22"/>
          <w:szCs w:val="22"/>
        </w:rPr>
        <w:t>Handled all on</w:t>
      </w:r>
      <w:r w:rsidR="00FD2590">
        <w:rPr>
          <w:rFonts w:ascii="Cambria" w:hAnsi="Cambria"/>
          <w:sz w:val="22"/>
          <w:szCs w:val="22"/>
        </w:rPr>
        <w:t>-</w:t>
      </w:r>
      <w:r w:rsidRPr="00426620">
        <w:rPr>
          <w:rFonts w:ascii="Cambria" w:hAnsi="Cambria"/>
          <w:sz w:val="22"/>
          <w:szCs w:val="22"/>
        </w:rPr>
        <w:t xml:space="preserve">boarding </w:t>
      </w:r>
      <w:r w:rsidR="00FD2590">
        <w:rPr>
          <w:rFonts w:ascii="Cambria" w:hAnsi="Cambria"/>
          <w:sz w:val="22"/>
          <w:szCs w:val="22"/>
        </w:rPr>
        <w:t xml:space="preserve">&amp; </w:t>
      </w:r>
      <w:r w:rsidRPr="00426620">
        <w:rPr>
          <w:rFonts w:ascii="Cambria" w:hAnsi="Cambria"/>
          <w:sz w:val="22"/>
          <w:szCs w:val="22"/>
        </w:rPr>
        <w:t>off</w:t>
      </w:r>
      <w:r w:rsidR="00FD2590">
        <w:rPr>
          <w:rFonts w:ascii="Cambria" w:hAnsi="Cambria"/>
          <w:sz w:val="22"/>
          <w:szCs w:val="22"/>
        </w:rPr>
        <w:t>-</w:t>
      </w:r>
      <w:r w:rsidRPr="00426620">
        <w:rPr>
          <w:rFonts w:ascii="Cambria" w:hAnsi="Cambria"/>
          <w:sz w:val="22"/>
          <w:szCs w:val="22"/>
        </w:rPr>
        <w:t>boarding Active Directory set ups and permissions for employees in AD.</w:t>
      </w:r>
    </w:p>
    <w:p w14:paraId="5CF49BDC" w14:textId="77777777" w:rsidR="00BD3C10" w:rsidRPr="00BD3C10" w:rsidRDefault="00BD3C10" w:rsidP="00BD3C10">
      <w:pPr>
        <w:rPr>
          <w:rFonts w:ascii="Cambria" w:hAnsi="Cambria"/>
          <w:sz w:val="20"/>
          <w:szCs w:val="20"/>
        </w:rPr>
      </w:pPr>
    </w:p>
    <w:p w14:paraId="2F0C3990" w14:textId="77777777" w:rsidR="00BD3C10" w:rsidRPr="001934D4" w:rsidRDefault="00BD3C10" w:rsidP="00BD3C10">
      <w:pPr>
        <w:pBdr>
          <w:top w:val="single" w:sz="4" w:space="1" w:color="auto"/>
          <w:bottom w:val="single" w:sz="4" w:space="1" w:color="auto"/>
        </w:pBdr>
        <w:rPr>
          <w:rFonts w:ascii="Cambria" w:hAnsi="Cambria"/>
          <w:b/>
        </w:rPr>
      </w:pPr>
      <w:r w:rsidRPr="001934D4">
        <w:rPr>
          <w:rFonts w:ascii="Cambria" w:hAnsi="Cambria"/>
          <w:b/>
          <w:noProof/>
          <w:lang w:eastAsia="en-US" w:bidi="ar-SA"/>
        </w:rPr>
        <w:t>Education</w:t>
      </w:r>
    </w:p>
    <w:p w14:paraId="03091FB5" w14:textId="11084078" w:rsidR="00BD3C10" w:rsidRPr="003210A4" w:rsidRDefault="00BD3C10" w:rsidP="00BD3C10">
      <w:pPr>
        <w:rPr>
          <w:rFonts w:ascii="Cambria" w:hAnsi="Cambria"/>
          <w:sz w:val="22"/>
          <w:szCs w:val="22"/>
        </w:rPr>
      </w:pPr>
      <w:r w:rsidRPr="003210A4">
        <w:rPr>
          <w:rFonts w:ascii="Cambria" w:hAnsi="Cambria"/>
          <w:sz w:val="22"/>
          <w:szCs w:val="22"/>
        </w:rPr>
        <w:t xml:space="preserve">Masters of Information Technology </w:t>
      </w:r>
      <w:r w:rsidRPr="003210A4">
        <w:rPr>
          <w:rFonts w:ascii="Cambria" w:hAnsi="Cambria"/>
          <w:sz w:val="22"/>
          <w:szCs w:val="22"/>
        </w:rPr>
        <w:tab/>
      </w:r>
      <w:r w:rsidRPr="003210A4">
        <w:rPr>
          <w:rFonts w:ascii="Cambria" w:hAnsi="Cambria"/>
          <w:sz w:val="22"/>
          <w:szCs w:val="22"/>
        </w:rPr>
        <w:tab/>
      </w:r>
      <w:r w:rsidR="00382000">
        <w:rPr>
          <w:rFonts w:ascii="Cambria" w:hAnsi="Cambria"/>
          <w:sz w:val="22"/>
          <w:szCs w:val="22"/>
        </w:rPr>
        <w:t xml:space="preserve"> </w:t>
      </w:r>
      <w:r w:rsidRPr="003210A4">
        <w:rPr>
          <w:rFonts w:ascii="Cambria" w:hAnsi="Cambria"/>
          <w:sz w:val="22"/>
          <w:szCs w:val="22"/>
        </w:rPr>
        <w:t>American InterContinental University</w:t>
      </w:r>
      <w:r w:rsidRPr="003210A4">
        <w:rPr>
          <w:rFonts w:ascii="Cambria" w:hAnsi="Cambria"/>
          <w:sz w:val="22"/>
          <w:szCs w:val="22"/>
        </w:rPr>
        <w:tab/>
      </w:r>
      <w:r w:rsidR="00382000">
        <w:rPr>
          <w:rFonts w:ascii="Cambria" w:hAnsi="Cambria"/>
          <w:sz w:val="22"/>
          <w:szCs w:val="22"/>
        </w:rPr>
        <w:t>- Atlanta, GA</w:t>
      </w:r>
    </w:p>
    <w:p w14:paraId="101226CB" w14:textId="7A6EBE99" w:rsidR="00BD3C10" w:rsidRPr="003210A4" w:rsidRDefault="00BD3C10" w:rsidP="00BD3C10">
      <w:pPr>
        <w:rPr>
          <w:rFonts w:ascii="Cambria" w:hAnsi="Cambria"/>
          <w:sz w:val="22"/>
          <w:szCs w:val="22"/>
        </w:rPr>
      </w:pPr>
      <w:r w:rsidRPr="003210A4">
        <w:rPr>
          <w:rFonts w:ascii="Cambria" w:hAnsi="Cambria"/>
          <w:sz w:val="22"/>
          <w:szCs w:val="22"/>
        </w:rPr>
        <w:t xml:space="preserve">Masters of Secondary Education </w:t>
      </w:r>
      <w:r w:rsidRPr="003210A4">
        <w:rPr>
          <w:rFonts w:ascii="Cambria" w:hAnsi="Cambria"/>
          <w:sz w:val="22"/>
          <w:szCs w:val="22"/>
        </w:rPr>
        <w:tab/>
      </w:r>
      <w:r w:rsidRPr="003210A4">
        <w:rPr>
          <w:rFonts w:ascii="Cambria" w:hAnsi="Cambria"/>
          <w:sz w:val="22"/>
          <w:szCs w:val="22"/>
        </w:rPr>
        <w:tab/>
      </w:r>
      <w:r w:rsidR="00382000">
        <w:rPr>
          <w:rFonts w:ascii="Cambria" w:hAnsi="Cambria"/>
          <w:sz w:val="22"/>
          <w:szCs w:val="22"/>
        </w:rPr>
        <w:t xml:space="preserve">                          </w:t>
      </w:r>
      <w:r w:rsidRPr="003210A4">
        <w:rPr>
          <w:rFonts w:ascii="Cambria" w:hAnsi="Cambria"/>
          <w:sz w:val="22"/>
          <w:szCs w:val="22"/>
        </w:rPr>
        <w:t>Georgia State University</w:t>
      </w:r>
      <w:r w:rsidR="00382000">
        <w:rPr>
          <w:rFonts w:ascii="Cambria" w:hAnsi="Cambria"/>
          <w:sz w:val="22"/>
          <w:szCs w:val="22"/>
        </w:rPr>
        <w:t xml:space="preserve"> – Atlanta, GA</w:t>
      </w:r>
    </w:p>
    <w:p w14:paraId="2366EA87" w14:textId="1EEAA615" w:rsidR="00BD3C10" w:rsidRPr="003210A4" w:rsidRDefault="00BD3C10" w:rsidP="00BD3C10">
      <w:pPr>
        <w:rPr>
          <w:rFonts w:ascii="Cambria" w:hAnsi="Cambria"/>
          <w:sz w:val="22"/>
          <w:szCs w:val="22"/>
        </w:rPr>
      </w:pPr>
      <w:r w:rsidRPr="003210A4">
        <w:rPr>
          <w:rFonts w:ascii="Cambria" w:hAnsi="Cambria"/>
          <w:sz w:val="22"/>
          <w:szCs w:val="22"/>
        </w:rPr>
        <w:t>Bachelor of Science</w:t>
      </w:r>
      <w:r w:rsidRPr="003210A4">
        <w:rPr>
          <w:rFonts w:ascii="Cambria" w:hAnsi="Cambria"/>
          <w:sz w:val="22"/>
          <w:szCs w:val="22"/>
        </w:rPr>
        <w:tab/>
      </w:r>
      <w:r w:rsidRPr="003210A4">
        <w:rPr>
          <w:rFonts w:ascii="Cambria" w:hAnsi="Cambria"/>
          <w:sz w:val="22"/>
          <w:szCs w:val="22"/>
        </w:rPr>
        <w:tab/>
      </w:r>
      <w:r w:rsidRPr="003210A4">
        <w:rPr>
          <w:rFonts w:ascii="Cambria" w:hAnsi="Cambria"/>
          <w:sz w:val="22"/>
          <w:szCs w:val="22"/>
        </w:rPr>
        <w:tab/>
      </w:r>
      <w:r w:rsidR="00A0559C" w:rsidRPr="003210A4">
        <w:rPr>
          <w:rFonts w:ascii="Cambria" w:hAnsi="Cambria"/>
          <w:sz w:val="22"/>
          <w:szCs w:val="22"/>
        </w:rPr>
        <w:tab/>
      </w:r>
      <w:r w:rsidR="00382000">
        <w:rPr>
          <w:rFonts w:ascii="Cambria" w:hAnsi="Cambria"/>
          <w:sz w:val="22"/>
          <w:szCs w:val="22"/>
        </w:rPr>
        <w:t xml:space="preserve">            </w:t>
      </w:r>
      <w:r w:rsidRPr="003210A4">
        <w:rPr>
          <w:rFonts w:ascii="Cambria" w:hAnsi="Cambria"/>
          <w:sz w:val="22"/>
          <w:szCs w:val="22"/>
        </w:rPr>
        <w:t>Georgia Southern University</w:t>
      </w:r>
      <w:r w:rsidR="00382000">
        <w:rPr>
          <w:rFonts w:ascii="Cambria" w:hAnsi="Cambria"/>
          <w:sz w:val="22"/>
          <w:szCs w:val="22"/>
        </w:rPr>
        <w:t xml:space="preserve"> – Statesboro, GA</w:t>
      </w:r>
    </w:p>
    <w:p w14:paraId="3E40110A" w14:textId="77777777" w:rsidR="00BD3C10" w:rsidRDefault="00BD3C10" w:rsidP="00BD3C10">
      <w:pPr>
        <w:rPr>
          <w:rFonts w:ascii="Cambria" w:hAnsi="Cambria"/>
          <w:sz w:val="20"/>
          <w:szCs w:val="20"/>
        </w:rPr>
      </w:pPr>
    </w:p>
    <w:p w14:paraId="3ADA77DD" w14:textId="77777777" w:rsidR="00A0559C" w:rsidRPr="003210A4" w:rsidRDefault="00A0559C" w:rsidP="00F60B5E">
      <w:pPr>
        <w:pBdr>
          <w:top w:val="single" w:sz="4" w:space="0" w:color="auto"/>
          <w:bottom w:val="single" w:sz="4" w:space="0" w:color="auto"/>
        </w:pBdr>
        <w:rPr>
          <w:rFonts w:ascii="Cambria" w:hAnsi="Cambria"/>
          <w:b/>
        </w:rPr>
      </w:pPr>
      <w:r w:rsidRPr="003210A4">
        <w:rPr>
          <w:rFonts w:ascii="Cambria" w:hAnsi="Cambria"/>
          <w:b/>
        </w:rPr>
        <w:t xml:space="preserve">LinkedIn Profile                                         </w:t>
      </w:r>
      <w:r w:rsidRPr="003210A4">
        <w:rPr>
          <w:rFonts w:ascii="Cambria" w:hAnsi="Cambria"/>
          <w:b/>
        </w:rPr>
        <w:tab/>
      </w:r>
      <w:r w:rsidRPr="003210A4">
        <w:rPr>
          <w:rFonts w:ascii="Cambria" w:hAnsi="Cambria"/>
          <w:b/>
        </w:rPr>
        <w:tab/>
      </w:r>
      <w:r w:rsidRPr="003210A4">
        <w:rPr>
          <w:rFonts w:ascii="Cambria" w:hAnsi="Cambria"/>
          <w:b/>
        </w:rPr>
        <w:tab/>
      </w:r>
      <w:r w:rsidRPr="003210A4">
        <w:rPr>
          <w:rFonts w:ascii="Cambria" w:hAnsi="Cambria"/>
          <w:b/>
        </w:rPr>
        <w:tab/>
      </w:r>
      <w:r w:rsidRPr="003210A4">
        <w:rPr>
          <w:rFonts w:ascii="Cambria" w:hAnsi="Cambria"/>
          <w:b/>
        </w:rPr>
        <w:tab/>
      </w:r>
      <w:r w:rsidRPr="003210A4">
        <w:rPr>
          <w:rFonts w:ascii="Cambria" w:hAnsi="Cambria"/>
          <w:b/>
        </w:rPr>
        <w:tab/>
      </w:r>
      <w:r w:rsidRPr="003210A4">
        <w:rPr>
          <w:rFonts w:ascii="Cambria" w:hAnsi="Cambria"/>
          <w:b/>
        </w:rPr>
        <w:tab/>
      </w:r>
    </w:p>
    <w:p w14:paraId="4DC45845" w14:textId="5848D21C" w:rsidR="001165C4" w:rsidRPr="003210A4" w:rsidRDefault="00A0559C">
      <w:pPr>
        <w:rPr>
          <w:rFonts w:ascii="Cambria" w:hAnsi="Cambria"/>
          <w:sz w:val="22"/>
          <w:szCs w:val="22"/>
        </w:rPr>
      </w:pPr>
      <w:r w:rsidRPr="003210A4">
        <w:rPr>
          <w:rFonts w:ascii="Cambria" w:hAnsi="Cambria" w:cs="Segoe UI"/>
          <w:sz w:val="22"/>
          <w:szCs w:val="22"/>
          <w:shd w:val="clear" w:color="auto" w:fill="FFFFFF"/>
        </w:rPr>
        <w:t>linkedin.com/in/robert-schwindler-802641b</w:t>
      </w:r>
    </w:p>
    <w:sectPr w:rsidR="001165C4" w:rsidRPr="003210A4" w:rsidSect="00571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Num2"/>
    <w:lvl w:ilvl="0">
      <w:start w:val="1"/>
      <w:numFmt w:val="bullet"/>
      <w:lvlText w:val="●"/>
      <w:lvlJc w:val="left"/>
      <w:pPr>
        <w:tabs>
          <w:tab w:val="num" w:pos="0"/>
        </w:tabs>
        <w:ind w:left="720" w:hanging="360"/>
      </w:pPr>
      <w:rPr>
        <w:rFonts w:ascii="Noto Sans Symbols" w:hAnsi="Noto Sans Symbols" w:cs="Noto Sans Symbols"/>
        <w:position w:val="0"/>
        <w:sz w:val="24"/>
        <w:vertAlign w:val="baseline"/>
      </w:rPr>
    </w:lvl>
    <w:lvl w:ilvl="1">
      <w:start w:val="1"/>
      <w:numFmt w:val="bullet"/>
      <w:lvlText w:val="o"/>
      <w:lvlJc w:val="left"/>
      <w:pPr>
        <w:tabs>
          <w:tab w:val="num" w:pos="0"/>
        </w:tabs>
        <w:ind w:left="1440" w:hanging="360"/>
      </w:pPr>
      <w:rPr>
        <w:rFonts w:ascii="Courier New" w:hAnsi="Courier New" w:cs="Courier New"/>
        <w:position w:val="0"/>
        <w:sz w:val="24"/>
        <w:vertAlign w:val="baseline"/>
      </w:rPr>
    </w:lvl>
    <w:lvl w:ilvl="2">
      <w:start w:val="1"/>
      <w:numFmt w:val="bullet"/>
      <w:lvlText w:val="▪"/>
      <w:lvlJc w:val="left"/>
      <w:pPr>
        <w:tabs>
          <w:tab w:val="num" w:pos="0"/>
        </w:tabs>
        <w:ind w:left="2160" w:hanging="360"/>
      </w:pPr>
      <w:rPr>
        <w:rFonts w:ascii="Noto Sans Symbols" w:hAnsi="Noto Sans Symbols" w:cs="Noto Sans Symbols"/>
        <w:position w:val="0"/>
        <w:sz w:val="24"/>
        <w:vertAlign w:val="baseline"/>
      </w:rPr>
    </w:lvl>
    <w:lvl w:ilvl="3">
      <w:start w:val="1"/>
      <w:numFmt w:val="bullet"/>
      <w:lvlText w:val="●"/>
      <w:lvlJc w:val="left"/>
      <w:pPr>
        <w:tabs>
          <w:tab w:val="num" w:pos="0"/>
        </w:tabs>
        <w:ind w:left="2880" w:hanging="360"/>
      </w:pPr>
      <w:rPr>
        <w:rFonts w:ascii="Noto Sans Symbols" w:hAnsi="Noto Sans Symbols" w:cs="Noto Sans Symbols"/>
        <w:position w:val="0"/>
        <w:sz w:val="24"/>
        <w:vertAlign w:val="baseline"/>
      </w:rPr>
    </w:lvl>
    <w:lvl w:ilvl="4">
      <w:start w:val="1"/>
      <w:numFmt w:val="bullet"/>
      <w:lvlText w:val="o"/>
      <w:lvlJc w:val="left"/>
      <w:pPr>
        <w:tabs>
          <w:tab w:val="num" w:pos="0"/>
        </w:tabs>
        <w:ind w:left="3600" w:hanging="360"/>
      </w:pPr>
      <w:rPr>
        <w:rFonts w:ascii="Courier New" w:hAnsi="Courier New" w:cs="Courier New"/>
        <w:position w:val="0"/>
        <w:sz w:val="24"/>
        <w:vertAlign w:val="baseline"/>
      </w:rPr>
    </w:lvl>
    <w:lvl w:ilvl="5">
      <w:start w:val="1"/>
      <w:numFmt w:val="bullet"/>
      <w:lvlText w:val="▪"/>
      <w:lvlJc w:val="left"/>
      <w:pPr>
        <w:tabs>
          <w:tab w:val="num" w:pos="0"/>
        </w:tabs>
        <w:ind w:left="4320" w:hanging="360"/>
      </w:pPr>
      <w:rPr>
        <w:rFonts w:ascii="Noto Sans Symbols" w:hAnsi="Noto Sans Symbols" w:cs="Noto Sans Symbols"/>
        <w:position w:val="0"/>
        <w:sz w:val="24"/>
        <w:vertAlign w:val="baseline"/>
      </w:rPr>
    </w:lvl>
    <w:lvl w:ilvl="6">
      <w:start w:val="1"/>
      <w:numFmt w:val="bullet"/>
      <w:lvlText w:val="●"/>
      <w:lvlJc w:val="left"/>
      <w:pPr>
        <w:tabs>
          <w:tab w:val="num" w:pos="0"/>
        </w:tabs>
        <w:ind w:left="5040" w:hanging="360"/>
      </w:pPr>
      <w:rPr>
        <w:rFonts w:ascii="Noto Sans Symbols" w:hAnsi="Noto Sans Symbols" w:cs="Noto Sans Symbols"/>
        <w:position w:val="0"/>
        <w:sz w:val="24"/>
        <w:vertAlign w:val="baseline"/>
      </w:rPr>
    </w:lvl>
    <w:lvl w:ilvl="7">
      <w:start w:val="1"/>
      <w:numFmt w:val="bullet"/>
      <w:lvlText w:val="o"/>
      <w:lvlJc w:val="left"/>
      <w:pPr>
        <w:tabs>
          <w:tab w:val="num" w:pos="0"/>
        </w:tabs>
        <w:ind w:left="5760" w:hanging="360"/>
      </w:pPr>
      <w:rPr>
        <w:rFonts w:ascii="Courier New" w:hAnsi="Courier New" w:cs="Courier New"/>
        <w:position w:val="0"/>
        <w:sz w:val="24"/>
        <w:vertAlign w:val="baseline"/>
      </w:rPr>
    </w:lvl>
    <w:lvl w:ilvl="8">
      <w:start w:val="1"/>
      <w:numFmt w:val="bullet"/>
      <w:lvlText w:val="▪"/>
      <w:lvlJc w:val="left"/>
      <w:pPr>
        <w:tabs>
          <w:tab w:val="num" w:pos="0"/>
        </w:tabs>
        <w:ind w:left="6480" w:hanging="360"/>
      </w:pPr>
      <w:rPr>
        <w:rFonts w:ascii="Noto Sans Symbols" w:hAnsi="Noto Sans Symbols" w:cs="Noto Sans Symbols"/>
        <w:position w:val="0"/>
        <w:sz w:val="24"/>
        <w:vertAlign w:val="baseline"/>
      </w:rPr>
    </w:lvl>
  </w:abstractNum>
  <w:abstractNum w:abstractNumId="1" w15:restartNumberingAfterBreak="0">
    <w:nsid w:val="00000003"/>
    <w:multiLevelType w:val="multilevel"/>
    <w:tmpl w:val="00000003"/>
    <w:name w:val="WWNum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2" w15:restartNumberingAfterBreak="0">
    <w:nsid w:val="00000004"/>
    <w:multiLevelType w:val="multilevel"/>
    <w:tmpl w:val="00000004"/>
    <w:name w:val="WWNum4"/>
    <w:lvl w:ilvl="0">
      <w:start w:val="1"/>
      <w:numFmt w:val="bullet"/>
      <w:lvlText w:val="●"/>
      <w:lvlJc w:val="left"/>
      <w:pPr>
        <w:tabs>
          <w:tab w:val="num" w:pos="0"/>
        </w:tabs>
        <w:ind w:left="720" w:hanging="360"/>
      </w:pPr>
      <w:rPr>
        <w:rFonts w:ascii="Noto Sans Symbols" w:hAnsi="Noto Sans Symbols" w:cs="Noto Sans Symbols"/>
        <w:position w:val="0"/>
        <w:sz w:val="20"/>
        <w:szCs w:val="20"/>
        <w:vertAlign w:val="baseline"/>
      </w:rPr>
    </w:lvl>
    <w:lvl w:ilvl="1">
      <w:start w:val="1"/>
      <w:numFmt w:val="bullet"/>
      <w:lvlText w:val="o"/>
      <w:lvlJc w:val="left"/>
      <w:pPr>
        <w:tabs>
          <w:tab w:val="num" w:pos="0"/>
        </w:tabs>
        <w:ind w:left="1440" w:hanging="360"/>
      </w:pPr>
      <w:rPr>
        <w:rFonts w:ascii="Courier New" w:hAnsi="Courier New" w:cs="Courier New"/>
        <w:position w:val="0"/>
        <w:sz w:val="24"/>
        <w:vertAlign w:val="baseline"/>
      </w:rPr>
    </w:lvl>
    <w:lvl w:ilvl="2">
      <w:start w:val="1"/>
      <w:numFmt w:val="bullet"/>
      <w:lvlText w:val="▪"/>
      <w:lvlJc w:val="left"/>
      <w:pPr>
        <w:tabs>
          <w:tab w:val="num" w:pos="0"/>
        </w:tabs>
        <w:ind w:left="2160" w:hanging="360"/>
      </w:pPr>
      <w:rPr>
        <w:rFonts w:ascii="Noto Sans Symbols" w:hAnsi="Noto Sans Symbols" w:cs="Noto Sans Symbols"/>
        <w:position w:val="0"/>
        <w:sz w:val="24"/>
        <w:vertAlign w:val="baseline"/>
      </w:rPr>
    </w:lvl>
    <w:lvl w:ilvl="3">
      <w:start w:val="1"/>
      <w:numFmt w:val="bullet"/>
      <w:lvlText w:val="●"/>
      <w:lvlJc w:val="left"/>
      <w:pPr>
        <w:tabs>
          <w:tab w:val="num" w:pos="0"/>
        </w:tabs>
        <w:ind w:left="2880" w:hanging="360"/>
      </w:pPr>
      <w:rPr>
        <w:rFonts w:ascii="Noto Sans Symbols" w:hAnsi="Noto Sans Symbols" w:cs="Noto Sans Symbols"/>
        <w:position w:val="0"/>
        <w:sz w:val="24"/>
        <w:vertAlign w:val="baseline"/>
      </w:rPr>
    </w:lvl>
    <w:lvl w:ilvl="4">
      <w:start w:val="1"/>
      <w:numFmt w:val="bullet"/>
      <w:lvlText w:val="o"/>
      <w:lvlJc w:val="left"/>
      <w:pPr>
        <w:tabs>
          <w:tab w:val="num" w:pos="0"/>
        </w:tabs>
        <w:ind w:left="3600" w:hanging="360"/>
      </w:pPr>
      <w:rPr>
        <w:rFonts w:ascii="Courier New" w:hAnsi="Courier New" w:cs="Courier New"/>
        <w:position w:val="0"/>
        <w:sz w:val="24"/>
        <w:vertAlign w:val="baseline"/>
      </w:rPr>
    </w:lvl>
    <w:lvl w:ilvl="5">
      <w:start w:val="1"/>
      <w:numFmt w:val="bullet"/>
      <w:lvlText w:val="▪"/>
      <w:lvlJc w:val="left"/>
      <w:pPr>
        <w:tabs>
          <w:tab w:val="num" w:pos="0"/>
        </w:tabs>
        <w:ind w:left="4320" w:hanging="360"/>
      </w:pPr>
      <w:rPr>
        <w:rFonts w:ascii="Noto Sans Symbols" w:hAnsi="Noto Sans Symbols" w:cs="Noto Sans Symbols"/>
        <w:position w:val="0"/>
        <w:sz w:val="24"/>
        <w:vertAlign w:val="baseline"/>
      </w:rPr>
    </w:lvl>
    <w:lvl w:ilvl="6">
      <w:start w:val="1"/>
      <w:numFmt w:val="bullet"/>
      <w:lvlText w:val="●"/>
      <w:lvlJc w:val="left"/>
      <w:pPr>
        <w:tabs>
          <w:tab w:val="num" w:pos="0"/>
        </w:tabs>
        <w:ind w:left="5040" w:hanging="360"/>
      </w:pPr>
      <w:rPr>
        <w:rFonts w:ascii="Noto Sans Symbols" w:hAnsi="Noto Sans Symbols" w:cs="Noto Sans Symbols"/>
        <w:position w:val="0"/>
        <w:sz w:val="24"/>
        <w:vertAlign w:val="baseline"/>
      </w:rPr>
    </w:lvl>
    <w:lvl w:ilvl="7">
      <w:start w:val="1"/>
      <w:numFmt w:val="bullet"/>
      <w:lvlText w:val="o"/>
      <w:lvlJc w:val="left"/>
      <w:pPr>
        <w:tabs>
          <w:tab w:val="num" w:pos="0"/>
        </w:tabs>
        <w:ind w:left="5760" w:hanging="360"/>
      </w:pPr>
      <w:rPr>
        <w:rFonts w:ascii="Courier New" w:hAnsi="Courier New" w:cs="Courier New"/>
        <w:position w:val="0"/>
        <w:sz w:val="24"/>
        <w:vertAlign w:val="baseline"/>
      </w:rPr>
    </w:lvl>
    <w:lvl w:ilvl="8">
      <w:start w:val="1"/>
      <w:numFmt w:val="bullet"/>
      <w:lvlText w:val="▪"/>
      <w:lvlJc w:val="left"/>
      <w:pPr>
        <w:tabs>
          <w:tab w:val="num" w:pos="0"/>
        </w:tabs>
        <w:ind w:left="6480" w:hanging="360"/>
      </w:pPr>
      <w:rPr>
        <w:rFonts w:ascii="Noto Sans Symbols" w:hAnsi="Noto Sans Symbols" w:cs="Noto Sans Symbols"/>
        <w:position w:val="0"/>
        <w:sz w:val="24"/>
        <w:vertAlign w:val="baseline"/>
      </w:rPr>
    </w:lvl>
  </w:abstractNum>
  <w:abstractNum w:abstractNumId="3" w15:restartNumberingAfterBreak="0">
    <w:nsid w:val="00000005"/>
    <w:multiLevelType w:val="multilevel"/>
    <w:tmpl w:val="00000005"/>
    <w:name w:val="WWNum5"/>
    <w:lvl w:ilvl="0">
      <w:start w:val="1"/>
      <w:numFmt w:val="bullet"/>
      <w:lvlText w:val="●"/>
      <w:lvlJc w:val="left"/>
      <w:pPr>
        <w:tabs>
          <w:tab w:val="num" w:pos="0"/>
        </w:tabs>
        <w:ind w:left="720" w:hanging="360"/>
      </w:pPr>
      <w:rPr>
        <w:rFonts w:ascii="Noto Sans Symbols" w:hAnsi="Noto Sans Symbols" w:cs="Noto Sans Symbols"/>
        <w:position w:val="0"/>
        <w:sz w:val="24"/>
        <w:vertAlign w:val="baseline"/>
      </w:rPr>
    </w:lvl>
    <w:lvl w:ilvl="1">
      <w:start w:val="1"/>
      <w:numFmt w:val="bullet"/>
      <w:lvlText w:val="o"/>
      <w:lvlJc w:val="left"/>
      <w:pPr>
        <w:tabs>
          <w:tab w:val="num" w:pos="0"/>
        </w:tabs>
        <w:ind w:left="1440" w:hanging="360"/>
      </w:pPr>
      <w:rPr>
        <w:rFonts w:ascii="Courier New" w:hAnsi="Courier New" w:cs="Courier New"/>
        <w:position w:val="0"/>
        <w:sz w:val="24"/>
        <w:vertAlign w:val="baseline"/>
      </w:rPr>
    </w:lvl>
    <w:lvl w:ilvl="2">
      <w:start w:val="1"/>
      <w:numFmt w:val="bullet"/>
      <w:lvlText w:val="▪"/>
      <w:lvlJc w:val="left"/>
      <w:pPr>
        <w:tabs>
          <w:tab w:val="num" w:pos="0"/>
        </w:tabs>
        <w:ind w:left="2160" w:hanging="360"/>
      </w:pPr>
      <w:rPr>
        <w:rFonts w:ascii="Noto Sans Symbols" w:hAnsi="Noto Sans Symbols" w:cs="Noto Sans Symbols"/>
        <w:position w:val="0"/>
        <w:sz w:val="24"/>
        <w:vertAlign w:val="baseline"/>
      </w:rPr>
    </w:lvl>
    <w:lvl w:ilvl="3">
      <w:start w:val="1"/>
      <w:numFmt w:val="bullet"/>
      <w:lvlText w:val="●"/>
      <w:lvlJc w:val="left"/>
      <w:pPr>
        <w:tabs>
          <w:tab w:val="num" w:pos="0"/>
        </w:tabs>
        <w:ind w:left="2880" w:hanging="360"/>
      </w:pPr>
      <w:rPr>
        <w:rFonts w:ascii="Noto Sans Symbols" w:hAnsi="Noto Sans Symbols" w:cs="Noto Sans Symbols"/>
        <w:position w:val="0"/>
        <w:sz w:val="24"/>
        <w:vertAlign w:val="baseline"/>
      </w:rPr>
    </w:lvl>
    <w:lvl w:ilvl="4">
      <w:start w:val="1"/>
      <w:numFmt w:val="bullet"/>
      <w:lvlText w:val="o"/>
      <w:lvlJc w:val="left"/>
      <w:pPr>
        <w:tabs>
          <w:tab w:val="num" w:pos="0"/>
        </w:tabs>
        <w:ind w:left="3600" w:hanging="360"/>
      </w:pPr>
      <w:rPr>
        <w:rFonts w:ascii="Courier New" w:hAnsi="Courier New" w:cs="Courier New"/>
        <w:position w:val="0"/>
        <w:sz w:val="24"/>
        <w:vertAlign w:val="baseline"/>
      </w:rPr>
    </w:lvl>
    <w:lvl w:ilvl="5">
      <w:start w:val="1"/>
      <w:numFmt w:val="bullet"/>
      <w:lvlText w:val="▪"/>
      <w:lvlJc w:val="left"/>
      <w:pPr>
        <w:tabs>
          <w:tab w:val="num" w:pos="0"/>
        </w:tabs>
        <w:ind w:left="4320" w:hanging="360"/>
      </w:pPr>
      <w:rPr>
        <w:rFonts w:ascii="Noto Sans Symbols" w:hAnsi="Noto Sans Symbols" w:cs="Noto Sans Symbols"/>
        <w:position w:val="0"/>
        <w:sz w:val="24"/>
        <w:vertAlign w:val="baseline"/>
      </w:rPr>
    </w:lvl>
    <w:lvl w:ilvl="6">
      <w:start w:val="1"/>
      <w:numFmt w:val="bullet"/>
      <w:lvlText w:val="●"/>
      <w:lvlJc w:val="left"/>
      <w:pPr>
        <w:tabs>
          <w:tab w:val="num" w:pos="0"/>
        </w:tabs>
        <w:ind w:left="5040" w:hanging="360"/>
      </w:pPr>
      <w:rPr>
        <w:rFonts w:ascii="Noto Sans Symbols" w:hAnsi="Noto Sans Symbols" w:cs="Noto Sans Symbols"/>
        <w:position w:val="0"/>
        <w:sz w:val="24"/>
        <w:vertAlign w:val="baseline"/>
      </w:rPr>
    </w:lvl>
    <w:lvl w:ilvl="7">
      <w:start w:val="1"/>
      <w:numFmt w:val="bullet"/>
      <w:lvlText w:val="o"/>
      <w:lvlJc w:val="left"/>
      <w:pPr>
        <w:tabs>
          <w:tab w:val="num" w:pos="0"/>
        </w:tabs>
        <w:ind w:left="5760" w:hanging="360"/>
      </w:pPr>
      <w:rPr>
        <w:rFonts w:ascii="Courier New" w:hAnsi="Courier New" w:cs="Courier New"/>
        <w:position w:val="0"/>
        <w:sz w:val="24"/>
        <w:vertAlign w:val="baseline"/>
      </w:rPr>
    </w:lvl>
    <w:lvl w:ilvl="8">
      <w:start w:val="1"/>
      <w:numFmt w:val="bullet"/>
      <w:lvlText w:val="▪"/>
      <w:lvlJc w:val="left"/>
      <w:pPr>
        <w:tabs>
          <w:tab w:val="num" w:pos="0"/>
        </w:tabs>
        <w:ind w:left="6480" w:hanging="360"/>
      </w:pPr>
      <w:rPr>
        <w:rFonts w:ascii="Noto Sans Symbols" w:hAnsi="Noto Sans Symbols" w:cs="Noto Sans Symbols"/>
        <w:position w:val="0"/>
        <w:sz w:val="24"/>
        <w:vertAlign w:val="baseline"/>
      </w:rPr>
    </w:lvl>
  </w:abstractNum>
  <w:abstractNum w:abstractNumId="4" w15:restartNumberingAfterBreak="0">
    <w:nsid w:val="00000006"/>
    <w:multiLevelType w:val="multilevel"/>
    <w:tmpl w:val="00000006"/>
    <w:name w:val="WWNum6"/>
    <w:lvl w:ilvl="0">
      <w:start w:val="1"/>
      <w:numFmt w:val="bullet"/>
      <w:lvlText w:val="●"/>
      <w:lvlJc w:val="left"/>
      <w:pPr>
        <w:tabs>
          <w:tab w:val="num" w:pos="0"/>
        </w:tabs>
        <w:ind w:left="720" w:hanging="360"/>
      </w:pPr>
      <w:rPr>
        <w:rFonts w:ascii="Noto Sans Symbols" w:hAnsi="Noto Sans Symbols" w:cs="Noto Sans Symbols"/>
        <w:position w:val="0"/>
        <w:sz w:val="24"/>
        <w:vertAlign w:val="baseline"/>
      </w:rPr>
    </w:lvl>
    <w:lvl w:ilvl="1">
      <w:start w:val="1"/>
      <w:numFmt w:val="bullet"/>
      <w:lvlText w:val="o"/>
      <w:lvlJc w:val="left"/>
      <w:pPr>
        <w:tabs>
          <w:tab w:val="num" w:pos="0"/>
        </w:tabs>
        <w:ind w:left="1440" w:hanging="360"/>
      </w:pPr>
      <w:rPr>
        <w:rFonts w:ascii="Courier New" w:hAnsi="Courier New" w:cs="Courier New"/>
        <w:position w:val="0"/>
        <w:sz w:val="24"/>
        <w:vertAlign w:val="baseline"/>
      </w:rPr>
    </w:lvl>
    <w:lvl w:ilvl="2">
      <w:start w:val="1"/>
      <w:numFmt w:val="bullet"/>
      <w:lvlText w:val="▪"/>
      <w:lvlJc w:val="left"/>
      <w:pPr>
        <w:tabs>
          <w:tab w:val="num" w:pos="0"/>
        </w:tabs>
        <w:ind w:left="2160" w:hanging="360"/>
      </w:pPr>
      <w:rPr>
        <w:rFonts w:ascii="Noto Sans Symbols" w:hAnsi="Noto Sans Symbols" w:cs="Noto Sans Symbols"/>
        <w:position w:val="0"/>
        <w:sz w:val="24"/>
        <w:vertAlign w:val="baseline"/>
      </w:rPr>
    </w:lvl>
    <w:lvl w:ilvl="3">
      <w:start w:val="1"/>
      <w:numFmt w:val="bullet"/>
      <w:lvlText w:val="●"/>
      <w:lvlJc w:val="left"/>
      <w:pPr>
        <w:tabs>
          <w:tab w:val="num" w:pos="0"/>
        </w:tabs>
        <w:ind w:left="2880" w:hanging="360"/>
      </w:pPr>
      <w:rPr>
        <w:rFonts w:ascii="Noto Sans Symbols" w:hAnsi="Noto Sans Symbols" w:cs="Noto Sans Symbols"/>
        <w:position w:val="0"/>
        <w:sz w:val="24"/>
        <w:vertAlign w:val="baseline"/>
      </w:rPr>
    </w:lvl>
    <w:lvl w:ilvl="4">
      <w:start w:val="1"/>
      <w:numFmt w:val="bullet"/>
      <w:lvlText w:val="o"/>
      <w:lvlJc w:val="left"/>
      <w:pPr>
        <w:tabs>
          <w:tab w:val="num" w:pos="0"/>
        </w:tabs>
        <w:ind w:left="3600" w:hanging="360"/>
      </w:pPr>
      <w:rPr>
        <w:rFonts w:ascii="Courier New" w:hAnsi="Courier New" w:cs="Courier New"/>
        <w:position w:val="0"/>
        <w:sz w:val="24"/>
        <w:vertAlign w:val="baseline"/>
      </w:rPr>
    </w:lvl>
    <w:lvl w:ilvl="5">
      <w:start w:val="1"/>
      <w:numFmt w:val="bullet"/>
      <w:lvlText w:val="▪"/>
      <w:lvlJc w:val="left"/>
      <w:pPr>
        <w:tabs>
          <w:tab w:val="num" w:pos="0"/>
        </w:tabs>
        <w:ind w:left="4320" w:hanging="360"/>
      </w:pPr>
      <w:rPr>
        <w:rFonts w:ascii="Noto Sans Symbols" w:hAnsi="Noto Sans Symbols" w:cs="Noto Sans Symbols"/>
        <w:position w:val="0"/>
        <w:sz w:val="24"/>
        <w:vertAlign w:val="baseline"/>
      </w:rPr>
    </w:lvl>
    <w:lvl w:ilvl="6">
      <w:start w:val="1"/>
      <w:numFmt w:val="bullet"/>
      <w:lvlText w:val="●"/>
      <w:lvlJc w:val="left"/>
      <w:pPr>
        <w:tabs>
          <w:tab w:val="num" w:pos="0"/>
        </w:tabs>
        <w:ind w:left="5040" w:hanging="360"/>
      </w:pPr>
      <w:rPr>
        <w:rFonts w:ascii="Noto Sans Symbols" w:hAnsi="Noto Sans Symbols" w:cs="Noto Sans Symbols"/>
        <w:position w:val="0"/>
        <w:sz w:val="24"/>
        <w:vertAlign w:val="baseline"/>
      </w:rPr>
    </w:lvl>
    <w:lvl w:ilvl="7">
      <w:start w:val="1"/>
      <w:numFmt w:val="bullet"/>
      <w:lvlText w:val="o"/>
      <w:lvlJc w:val="left"/>
      <w:pPr>
        <w:tabs>
          <w:tab w:val="num" w:pos="0"/>
        </w:tabs>
        <w:ind w:left="5760" w:hanging="360"/>
      </w:pPr>
      <w:rPr>
        <w:rFonts w:ascii="Courier New" w:hAnsi="Courier New" w:cs="Courier New"/>
        <w:position w:val="0"/>
        <w:sz w:val="24"/>
        <w:vertAlign w:val="baseline"/>
      </w:rPr>
    </w:lvl>
    <w:lvl w:ilvl="8">
      <w:start w:val="1"/>
      <w:numFmt w:val="bullet"/>
      <w:lvlText w:val="▪"/>
      <w:lvlJc w:val="left"/>
      <w:pPr>
        <w:tabs>
          <w:tab w:val="num" w:pos="0"/>
        </w:tabs>
        <w:ind w:left="6480" w:hanging="360"/>
      </w:pPr>
      <w:rPr>
        <w:rFonts w:ascii="Noto Sans Symbols" w:hAnsi="Noto Sans Symbols" w:cs="Noto Sans Symbols"/>
        <w:position w:val="0"/>
        <w:sz w:val="24"/>
        <w:vertAlign w:val="baseline"/>
      </w:rPr>
    </w:lvl>
  </w:abstractNum>
  <w:abstractNum w:abstractNumId="5" w15:restartNumberingAfterBreak="0">
    <w:nsid w:val="00000007"/>
    <w:multiLevelType w:val="multilevel"/>
    <w:tmpl w:val="00000007"/>
    <w:name w:val="WWNum7"/>
    <w:lvl w:ilvl="0">
      <w:start w:val="1"/>
      <w:numFmt w:val="bullet"/>
      <w:lvlText w:val="●"/>
      <w:lvlJc w:val="left"/>
      <w:pPr>
        <w:tabs>
          <w:tab w:val="num" w:pos="0"/>
        </w:tabs>
        <w:ind w:left="720" w:hanging="360"/>
      </w:pPr>
      <w:rPr>
        <w:rFonts w:ascii="Noto Sans Symbols" w:hAnsi="Noto Sans Symbols" w:cs="Noto Sans Symbols"/>
        <w:position w:val="0"/>
        <w:sz w:val="24"/>
        <w:vertAlign w:val="baseline"/>
      </w:rPr>
    </w:lvl>
    <w:lvl w:ilvl="1">
      <w:start w:val="1"/>
      <w:numFmt w:val="bullet"/>
      <w:lvlText w:val="o"/>
      <w:lvlJc w:val="left"/>
      <w:pPr>
        <w:tabs>
          <w:tab w:val="num" w:pos="0"/>
        </w:tabs>
        <w:ind w:left="1440" w:hanging="360"/>
      </w:pPr>
      <w:rPr>
        <w:rFonts w:ascii="Courier New" w:hAnsi="Courier New" w:cs="Courier New"/>
        <w:position w:val="0"/>
        <w:sz w:val="24"/>
        <w:vertAlign w:val="baseline"/>
      </w:rPr>
    </w:lvl>
    <w:lvl w:ilvl="2">
      <w:start w:val="1"/>
      <w:numFmt w:val="bullet"/>
      <w:lvlText w:val="▪"/>
      <w:lvlJc w:val="left"/>
      <w:pPr>
        <w:tabs>
          <w:tab w:val="num" w:pos="0"/>
        </w:tabs>
        <w:ind w:left="2160" w:hanging="360"/>
      </w:pPr>
      <w:rPr>
        <w:rFonts w:ascii="Noto Sans Symbols" w:hAnsi="Noto Sans Symbols" w:cs="Noto Sans Symbols"/>
        <w:position w:val="0"/>
        <w:sz w:val="24"/>
        <w:vertAlign w:val="baseline"/>
      </w:rPr>
    </w:lvl>
    <w:lvl w:ilvl="3">
      <w:start w:val="1"/>
      <w:numFmt w:val="bullet"/>
      <w:lvlText w:val="●"/>
      <w:lvlJc w:val="left"/>
      <w:pPr>
        <w:tabs>
          <w:tab w:val="num" w:pos="0"/>
        </w:tabs>
        <w:ind w:left="2880" w:hanging="360"/>
      </w:pPr>
      <w:rPr>
        <w:rFonts w:ascii="Noto Sans Symbols" w:hAnsi="Noto Sans Symbols" w:cs="Noto Sans Symbols"/>
        <w:position w:val="0"/>
        <w:sz w:val="24"/>
        <w:vertAlign w:val="baseline"/>
      </w:rPr>
    </w:lvl>
    <w:lvl w:ilvl="4">
      <w:start w:val="1"/>
      <w:numFmt w:val="bullet"/>
      <w:lvlText w:val="o"/>
      <w:lvlJc w:val="left"/>
      <w:pPr>
        <w:tabs>
          <w:tab w:val="num" w:pos="0"/>
        </w:tabs>
        <w:ind w:left="3600" w:hanging="360"/>
      </w:pPr>
      <w:rPr>
        <w:rFonts w:ascii="Courier New" w:hAnsi="Courier New" w:cs="Courier New"/>
        <w:position w:val="0"/>
        <w:sz w:val="24"/>
        <w:vertAlign w:val="baseline"/>
      </w:rPr>
    </w:lvl>
    <w:lvl w:ilvl="5">
      <w:start w:val="1"/>
      <w:numFmt w:val="bullet"/>
      <w:lvlText w:val="▪"/>
      <w:lvlJc w:val="left"/>
      <w:pPr>
        <w:tabs>
          <w:tab w:val="num" w:pos="0"/>
        </w:tabs>
        <w:ind w:left="4320" w:hanging="360"/>
      </w:pPr>
      <w:rPr>
        <w:rFonts w:ascii="Noto Sans Symbols" w:hAnsi="Noto Sans Symbols" w:cs="Noto Sans Symbols"/>
        <w:position w:val="0"/>
        <w:sz w:val="24"/>
        <w:vertAlign w:val="baseline"/>
      </w:rPr>
    </w:lvl>
    <w:lvl w:ilvl="6">
      <w:start w:val="1"/>
      <w:numFmt w:val="bullet"/>
      <w:lvlText w:val="●"/>
      <w:lvlJc w:val="left"/>
      <w:pPr>
        <w:tabs>
          <w:tab w:val="num" w:pos="0"/>
        </w:tabs>
        <w:ind w:left="5040" w:hanging="360"/>
      </w:pPr>
      <w:rPr>
        <w:rFonts w:ascii="Noto Sans Symbols" w:hAnsi="Noto Sans Symbols" w:cs="Noto Sans Symbols"/>
        <w:position w:val="0"/>
        <w:sz w:val="24"/>
        <w:vertAlign w:val="baseline"/>
      </w:rPr>
    </w:lvl>
    <w:lvl w:ilvl="7">
      <w:start w:val="1"/>
      <w:numFmt w:val="bullet"/>
      <w:lvlText w:val="o"/>
      <w:lvlJc w:val="left"/>
      <w:pPr>
        <w:tabs>
          <w:tab w:val="num" w:pos="0"/>
        </w:tabs>
        <w:ind w:left="5760" w:hanging="360"/>
      </w:pPr>
      <w:rPr>
        <w:rFonts w:ascii="Courier New" w:hAnsi="Courier New" w:cs="Courier New"/>
        <w:position w:val="0"/>
        <w:sz w:val="24"/>
        <w:vertAlign w:val="baseline"/>
      </w:rPr>
    </w:lvl>
    <w:lvl w:ilvl="8">
      <w:start w:val="1"/>
      <w:numFmt w:val="bullet"/>
      <w:lvlText w:val="▪"/>
      <w:lvlJc w:val="left"/>
      <w:pPr>
        <w:tabs>
          <w:tab w:val="num" w:pos="0"/>
        </w:tabs>
        <w:ind w:left="6480" w:hanging="360"/>
      </w:pPr>
      <w:rPr>
        <w:rFonts w:ascii="Noto Sans Symbols" w:hAnsi="Noto Sans Symbols" w:cs="Noto Sans Symbols"/>
        <w:position w:val="0"/>
        <w:sz w:val="24"/>
        <w:vertAlign w:val="baseline"/>
      </w:rPr>
    </w:lvl>
  </w:abstractNum>
  <w:abstractNum w:abstractNumId="6" w15:restartNumberingAfterBreak="0">
    <w:nsid w:val="07AC0A28"/>
    <w:multiLevelType w:val="hybridMultilevel"/>
    <w:tmpl w:val="7F50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3E024D"/>
    <w:multiLevelType w:val="hybridMultilevel"/>
    <w:tmpl w:val="D82CB8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4D7264"/>
    <w:multiLevelType w:val="hybridMultilevel"/>
    <w:tmpl w:val="8B4A3A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173C7D31"/>
    <w:multiLevelType w:val="hybridMultilevel"/>
    <w:tmpl w:val="03C05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252925"/>
    <w:multiLevelType w:val="hybridMultilevel"/>
    <w:tmpl w:val="45E4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03A1D"/>
    <w:multiLevelType w:val="hybridMultilevel"/>
    <w:tmpl w:val="48F6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482621"/>
    <w:multiLevelType w:val="hybridMultilevel"/>
    <w:tmpl w:val="F8301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417016"/>
    <w:multiLevelType w:val="hybridMultilevel"/>
    <w:tmpl w:val="8678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6B31F8"/>
    <w:multiLevelType w:val="hybridMultilevel"/>
    <w:tmpl w:val="594A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4A273C"/>
    <w:multiLevelType w:val="multilevel"/>
    <w:tmpl w:val="DC7E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5C3069"/>
    <w:multiLevelType w:val="hybridMultilevel"/>
    <w:tmpl w:val="CB703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825D8E"/>
    <w:multiLevelType w:val="hybridMultilevel"/>
    <w:tmpl w:val="97B0C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6B4FAF"/>
    <w:multiLevelType w:val="hybridMultilevel"/>
    <w:tmpl w:val="836A1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7D61F5E"/>
    <w:multiLevelType w:val="hybridMultilevel"/>
    <w:tmpl w:val="20526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F47FD8"/>
    <w:multiLevelType w:val="hybridMultilevel"/>
    <w:tmpl w:val="BD1E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7937211">
    <w:abstractNumId w:val="3"/>
  </w:num>
  <w:num w:numId="2" w16cid:durableId="2034919176">
    <w:abstractNumId w:val="1"/>
  </w:num>
  <w:num w:numId="3" w16cid:durableId="1605728210">
    <w:abstractNumId w:val="4"/>
  </w:num>
  <w:num w:numId="4" w16cid:durableId="2040860494">
    <w:abstractNumId w:val="5"/>
  </w:num>
  <w:num w:numId="5" w16cid:durableId="1600484163">
    <w:abstractNumId w:val="0"/>
  </w:num>
  <w:num w:numId="6" w16cid:durableId="590898516">
    <w:abstractNumId w:val="8"/>
  </w:num>
  <w:num w:numId="7" w16cid:durableId="105539206">
    <w:abstractNumId w:val="10"/>
  </w:num>
  <w:num w:numId="8" w16cid:durableId="2138719664">
    <w:abstractNumId w:val="2"/>
  </w:num>
  <w:num w:numId="9" w16cid:durableId="788012274">
    <w:abstractNumId w:val="18"/>
  </w:num>
  <w:num w:numId="10" w16cid:durableId="701398544">
    <w:abstractNumId w:val="16"/>
  </w:num>
  <w:num w:numId="11" w16cid:durableId="1978533832">
    <w:abstractNumId w:val="13"/>
  </w:num>
  <w:num w:numId="12" w16cid:durableId="939292941">
    <w:abstractNumId w:val="7"/>
  </w:num>
  <w:num w:numId="13" w16cid:durableId="1193301517">
    <w:abstractNumId w:val="19"/>
  </w:num>
  <w:num w:numId="14" w16cid:durableId="1760640329">
    <w:abstractNumId w:val="6"/>
  </w:num>
  <w:num w:numId="15" w16cid:durableId="1686713566">
    <w:abstractNumId w:val="17"/>
  </w:num>
  <w:num w:numId="16" w16cid:durableId="1425227302">
    <w:abstractNumId w:val="14"/>
  </w:num>
  <w:num w:numId="17" w16cid:durableId="2108234664">
    <w:abstractNumId w:val="11"/>
  </w:num>
  <w:num w:numId="18" w16cid:durableId="845632332">
    <w:abstractNumId w:val="12"/>
  </w:num>
  <w:num w:numId="19" w16cid:durableId="1188182171">
    <w:abstractNumId w:val="9"/>
  </w:num>
  <w:num w:numId="20" w16cid:durableId="1598975589">
    <w:abstractNumId w:val="20"/>
  </w:num>
  <w:num w:numId="21" w16cid:durableId="21472324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2C8F"/>
    <w:rsid w:val="0000075B"/>
    <w:rsid w:val="000165C3"/>
    <w:rsid w:val="0005100F"/>
    <w:rsid w:val="000D52DB"/>
    <w:rsid w:val="000F4C9E"/>
    <w:rsid w:val="001165C4"/>
    <w:rsid w:val="00156FEF"/>
    <w:rsid w:val="001934D4"/>
    <w:rsid w:val="001D12F4"/>
    <w:rsid w:val="001F2CC9"/>
    <w:rsid w:val="00276976"/>
    <w:rsid w:val="002D6772"/>
    <w:rsid w:val="002E4F93"/>
    <w:rsid w:val="003210A4"/>
    <w:rsid w:val="00382000"/>
    <w:rsid w:val="00426620"/>
    <w:rsid w:val="00472088"/>
    <w:rsid w:val="004C28C1"/>
    <w:rsid w:val="004F046F"/>
    <w:rsid w:val="00512284"/>
    <w:rsid w:val="005426AA"/>
    <w:rsid w:val="0057118C"/>
    <w:rsid w:val="00592C8C"/>
    <w:rsid w:val="005B2489"/>
    <w:rsid w:val="005F2039"/>
    <w:rsid w:val="0060037E"/>
    <w:rsid w:val="00615751"/>
    <w:rsid w:val="00686FFD"/>
    <w:rsid w:val="006E0FE0"/>
    <w:rsid w:val="006E2180"/>
    <w:rsid w:val="007752C7"/>
    <w:rsid w:val="007C68E8"/>
    <w:rsid w:val="007D3BBE"/>
    <w:rsid w:val="007D424B"/>
    <w:rsid w:val="0083009A"/>
    <w:rsid w:val="008D3290"/>
    <w:rsid w:val="00960AEC"/>
    <w:rsid w:val="009D7335"/>
    <w:rsid w:val="009D75B7"/>
    <w:rsid w:val="009F00B8"/>
    <w:rsid w:val="00A0559C"/>
    <w:rsid w:val="00A426C9"/>
    <w:rsid w:val="00A63468"/>
    <w:rsid w:val="00A65DE2"/>
    <w:rsid w:val="00A66035"/>
    <w:rsid w:val="00B2691D"/>
    <w:rsid w:val="00BA0B98"/>
    <w:rsid w:val="00BD3C10"/>
    <w:rsid w:val="00C01F7A"/>
    <w:rsid w:val="00C93C1B"/>
    <w:rsid w:val="00CA2427"/>
    <w:rsid w:val="00CD1CBF"/>
    <w:rsid w:val="00D42C8F"/>
    <w:rsid w:val="00D506B0"/>
    <w:rsid w:val="00D73471"/>
    <w:rsid w:val="00E6670F"/>
    <w:rsid w:val="00EF0155"/>
    <w:rsid w:val="00F30287"/>
    <w:rsid w:val="00F60B5E"/>
    <w:rsid w:val="00FD1EC0"/>
    <w:rsid w:val="00FD2590"/>
    <w:rsid w:val="00FF3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B433"/>
  <w15:docId w15:val="{C741CD81-0825-4112-927D-20A068D47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CC9"/>
    <w:pPr>
      <w:widowControl w:val="0"/>
      <w:suppressAutoHyphens/>
    </w:pPr>
    <w:rPr>
      <w:rFonts w:ascii="Times New Roman" w:eastAsia="SimSun" w:hAnsi="Times New Roman" w:cs="Lucida Sans"/>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C8F"/>
    <w:rPr>
      <w:color w:val="0000FF"/>
      <w:u w:val="single"/>
    </w:rPr>
  </w:style>
  <w:style w:type="paragraph" w:styleId="NoSpacing">
    <w:name w:val="No Spacing"/>
    <w:uiPriority w:val="1"/>
    <w:qFormat/>
    <w:rsid w:val="00D42C8F"/>
    <w:rPr>
      <w:sz w:val="22"/>
      <w:szCs w:val="22"/>
    </w:rPr>
  </w:style>
  <w:style w:type="paragraph" w:styleId="ListParagraph">
    <w:name w:val="List Paragraph"/>
    <w:basedOn w:val="Normal"/>
    <w:uiPriority w:val="34"/>
    <w:qFormat/>
    <w:rsid w:val="0005100F"/>
    <w:pPr>
      <w:ind w:left="720"/>
      <w:contextualSpacing/>
    </w:pPr>
    <w:rPr>
      <w:rFonts w:cs="Mangal"/>
      <w:szCs w:val="21"/>
    </w:rPr>
  </w:style>
  <w:style w:type="character" w:styleId="Strong">
    <w:name w:val="Strong"/>
    <w:basedOn w:val="DefaultParagraphFont"/>
    <w:uiPriority w:val="22"/>
    <w:qFormat/>
    <w:rsid w:val="002D6772"/>
    <w:rPr>
      <w:b/>
      <w:bCs/>
    </w:rPr>
  </w:style>
  <w:style w:type="paragraph" w:styleId="NormalWeb">
    <w:name w:val="Normal (Web)"/>
    <w:basedOn w:val="Normal"/>
    <w:uiPriority w:val="99"/>
    <w:unhideWhenUsed/>
    <w:rsid w:val="007C68E8"/>
    <w:pPr>
      <w:widowControl/>
      <w:suppressAutoHyphens w:val="0"/>
      <w:spacing w:before="100" w:beforeAutospacing="1" w:after="100" w:afterAutospacing="1"/>
    </w:pPr>
    <w:rPr>
      <w:rFonts w:eastAsia="Times New Roman" w:cs="Times New Roman"/>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07428">
      <w:bodyDiv w:val="1"/>
      <w:marLeft w:val="0"/>
      <w:marRight w:val="0"/>
      <w:marTop w:val="0"/>
      <w:marBottom w:val="0"/>
      <w:divBdr>
        <w:top w:val="none" w:sz="0" w:space="0" w:color="auto"/>
        <w:left w:val="none" w:sz="0" w:space="0" w:color="auto"/>
        <w:bottom w:val="none" w:sz="0" w:space="0" w:color="auto"/>
        <w:right w:val="none" w:sz="0" w:space="0" w:color="auto"/>
      </w:divBdr>
    </w:div>
    <w:div w:id="1395005945">
      <w:bodyDiv w:val="1"/>
      <w:marLeft w:val="0"/>
      <w:marRight w:val="0"/>
      <w:marTop w:val="0"/>
      <w:marBottom w:val="0"/>
      <w:divBdr>
        <w:top w:val="none" w:sz="0" w:space="0" w:color="auto"/>
        <w:left w:val="none" w:sz="0" w:space="0" w:color="auto"/>
        <w:bottom w:val="none" w:sz="0" w:space="0" w:color="auto"/>
        <w:right w:val="none" w:sz="0" w:space="0" w:color="auto"/>
      </w:divBdr>
      <w:divsChild>
        <w:div w:id="674499274">
          <w:marLeft w:val="0"/>
          <w:marRight w:val="0"/>
          <w:marTop w:val="0"/>
          <w:marBottom w:val="0"/>
          <w:divBdr>
            <w:top w:val="none" w:sz="0" w:space="0" w:color="auto"/>
            <w:left w:val="none" w:sz="0" w:space="0" w:color="auto"/>
            <w:bottom w:val="none" w:sz="0" w:space="0" w:color="auto"/>
            <w:right w:val="none" w:sz="0" w:space="0" w:color="auto"/>
          </w:divBdr>
          <w:divsChild>
            <w:div w:id="1566600870">
              <w:marLeft w:val="0"/>
              <w:marRight w:val="0"/>
              <w:marTop w:val="45"/>
              <w:marBottom w:val="0"/>
              <w:divBdr>
                <w:top w:val="none" w:sz="0" w:space="0" w:color="auto"/>
                <w:left w:val="none" w:sz="0" w:space="0" w:color="auto"/>
                <w:bottom w:val="none" w:sz="0" w:space="0" w:color="auto"/>
                <w:right w:val="none" w:sz="0" w:space="0" w:color="auto"/>
              </w:divBdr>
            </w:div>
            <w:div w:id="1879464090">
              <w:marLeft w:val="195"/>
              <w:marRight w:val="0"/>
              <w:marTop w:val="0"/>
              <w:marBottom w:val="135"/>
              <w:divBdr>
                <w:top w:val="none" w:sz="0" w:space="0" w:color="auto"/>
                <w:left w:val="none" w:sz="0" w:space="0" w:color="auto"/>
                <w:bottom w:val="none" w:sz="0" w:space="0" w:color="auto"/>
                <w:right w:val="none" w:sz="0" w:space="0" w:color="auto"/>
              </w:divBdr>
            </w:div>
          </w:divsChild>
        </w:div>
        <w:div w:id="675574091">
          <w:marLeft w:val="0"/>
          <w:marRight w:val="0"/>
          <w:marTop w:val="0"/>
          <w:marBottom w:val="0"/>
          <w:divBdr>
            <w:top w:val="none" w:sz="0" w:space="0" w:color="auto"/>
            <w:left w:val="none" w:sz="0" w:space="0" w:color="auto"/>
            <w:bottom w:val="none" w:sz="0" w:space="0" w:color="auto"/>
            <w:right w:val="none" w:sz="0" w:space="0" w:color="auto"/>
          </w:divBdr>
          <w:divsChild>
            <w:div w:id="1293172369">
              <w:marLeft w:val="0"/>
              <w:marRight w:val="0"/>
              <w:marTop w:val="45"/>
              <w:marBottom w:val="0"/>
              <w:divBdr>
                <w:top w:val="none" w:sz="0" w:space="0" w:color="auto"/>
                <w:left w:val="none" w:sz="0" w:space="0" w:color="auto"/>
                <w:bottom w:val="none" w:sz="0" w:space="0" w:color="auto"/>
                <w:right w:val="none" w:sz="0" w:space="0" w:color="auto"/>
              </w:divBdr>
            </w:div>
            <w:div w:id="1783651512">
              <w:marLeft w:val="195"/>
              <w:marRight w:val="0"/>
              <w:marTop w:val="0"/>
              <w:marBottom w:val="135"/>
              <w:divBdr>
                <w:top w:val="none" w:sz="0" w:space="0" w:color="auto"/>
                <w:left w:val="none" w:sz="0" w:space="0" w:color="auto"/>
                <w:bottom w:val="none" w:sz="0" w:space="0" w:color="auto"/>
                <w:right w:val="none" w:sz="0" w:space="0" w:color="auto"/>
              </w:divBdr>
            </w:div>
          </w:divsChild>
        </w:div>
        <w:div w:id="1079641659">
          <w:marLeft w:val="0"/>
          <w:marRight w:val="0"/>
          <w:marTop w:val="0"/>
          <w:marBottom w:val="0"/>
          <w:divBdr>
            <w:top w:val="none" w:sz="0" w:space="0" w:color="auto"/>
            <w:left w:val="none" w:sz="0" w:space="0" w:color="auto"/>
            <w:bottom w:val="none" w:sz="0" w:space="0" w:color="auto"/>
            <w:right w:val="none" w:sz="0" w:space="0" w:color="auto"/>
          </w:divBdr>
          <w:divsChild>
            <w:div w:id="546524217">
              <w:marLeft w:val="195"/>
              <w:marRight w:val="0"/>
              <w:marTop w:val="0"/>
              <w:marBottom w:val="135"/>
              <w:divBdr>
                <w:top w:val="none" w:sz="0" w:space="0" w:color="auto"/>
                <w:left w:val="none" w:sz="0" w:space="0" w:color="auto"/>
                <w:bottom w:val="none" w:sz="0" w:space="0" w:color="auto"/>
                <w:right w:val="none" w:sz="0" w:space="0" w:color="auto"/>
              </w:divBdr>
            </w:div>
          </w:divsChild>
        </w:div>
        <w:div w:id="1259294954">
          <w:marLeft w:val="0"/>
          <w:marRight w:val="0"/>
          <w:marTop w:val="0"/>
          <w:marBottom w:val="0"/>
          <w:divBdr>
            <w:top w:val="none" w:sz="0" w:space="0" w:color="auto"/>
            <w:left w:val="none" w:sz="0" w:space="0" w:color="auto"/>
            <w:bottom w:val="none" w:sz="0" w:space="0" w:color="auto"/>
            <w:right w:val="none" w:sz="0" w:space="0" w:color="auto"/>
          </w:divBdr>
          <w:divsChild>
            <w:div w:id="387190747">
              <w:marLeft w:val="0"/>
              <w:marRight w:val="0"/>
              <w:marTop w:val="45"/>
              <w:marBottom w:val="0"/>
              <w:divBdr>
                <w:top w:val="none" w:sz="0" w:space="0" w:color="auto"/>
                <w:left w:val="none" w:sz="0" w:space="0" w:color="auto"/>
                <w:bottom w:val="none" w:sz="0" w:space="0" w:color="auto"/>
                <w:right w:val="none" w:sz="0" w:space="0" w:color="auto"/>
              </w:divBdr>
            </w:div>
            <w:div w:id="1115295170">
              <w:marLeft w:val="195"/>
              <w:marRight w:val="0"/>
              <w:marTop w:val="0"/>
              <w:marBottom w:val="135"/>
              <w:divBdr>
                <w:top w:val="none" w:sz="0" w:space="0" w:color="auto"/>
                <w:left w:val="none" w:sz="0" w:space="0" w:color="auto"/>
                <w:bottom w:val="none" w:sz="0" w:space="0" w:color="auto"/>
                <w:right w:val="none" w:sz="0" w:space="0" w:color="auto"/>
              </w:divBdr>
            </w:div>
          </w:divsChild>
        </w:div>
        <w:div w:id="1463647904">
          <w:marLeft w:val="0"/>
          <w:marRight w:val="0"/>
          <w:marTop w:val="0"/>
          <w:marBottom w:val="0"/>
          <w:divBdr>
            <w:top w:val="none" w:sz="0" w:space="0" w:color="auto"/>
            <w:left w:val="none" w:sz="0" w:space="0" w:color="auto"/>
            <w:bottom w:val="none" w:sz="0" w:space="0" w:color="auto"/>
            <w:right w:val="none" w:sz="0" w:space="0" w:color="auto"/>
          </w:divBdr>
          <w:divsChild>
            <w:div w:id="16665977">
              <w:marLeft w:val="0"/>
              <w:marRight w:val="0"/>
              <w:marTop w:val="45"/>
              <w:marBottom w:val="0"/>
              <w:divBdr>
                <w:top w:val="none" w:sz="0" w:space="0" w:color="auto"/>
                <w:left w:val="none" w:sz="0" w:space="0" w:color="auto"/>
                <w:bottom w:val="none" w:sz="0" w:space="0" w:color="auto"/>
                <w:right w:val="none" w:sz="0" w:space="0" w:color="auto"/>
              </w:divBdr>
            </w:div>
            <w:div w:id="838696394">
              <w:marLeft w:val="195"/>
              <w:marRight w:val="0"/>
              <w:marTop w:val="0"/>
              <w:marBottom w:val="135"/>
              <w:divBdr>
                <w:top w:val="none" w:sz="0" w:space="0" w:color="auto"/>
                <w:left w:val="none" w:sz="0" w:space="0" w:color="auto"/>
                <w:bottom w:val="none" w:sz="0" w:space="0" w:color="auto"/>
                <w:right w:val="none" w:sz="0" w:space="0" w:color="auto"/>
              </w:divBdr>
            </w:div>
          </w:divsChild>
        </w:div>
        <w:div w:id="2008167503">
          <w:marLeft w:val="0"/>
          <w:marRight w:val="0"/>
          <w:marTop w:val="0"/>
          <w:marBottom w:val="0"/>
          <w:divBdr>
            <w:top w:val="none" w:sz="0" w:space="0" w:color="auto"/>
            <w:left w:val="none" w:sz="0" w:space="0" w:color="auto"/>
            <w:bottom w:val="none" w:sz="0" w:space="0" w:color="auto"/>
            <w:right w:val="none" w:sz="0" w:space="0" w:color="auto"/>
          </w:divBdr>
          <w:divsChild>
            <w:div w:id="29501681">
              <w:marLeft w:val="0"/>
              <w:marRight w:val="0"/>
              <w:marTop w:val="45"/>
              <w:marBottom w:val="0"/>
              <w:divBdr>
                <w:top w:val="none" w:sz="0" w:space="0" w:color="auto"/>
                <w:left w:val="none" w:sz="0" w:space="0" w:color="auto"/>
                <w:bottom w:val="none" w:sz="0" w:space="0" w:color="auto"/>
                <w:right w:val="none" w:sz="0" w:space="0" w:color="auto"/>
              </w:divBdr>
            </w:div>
            <w:div w:id="821046315">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7F4F54-407C-482A-826F-99BC3213D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24213</TotalTime>
  <Pages>2</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dc:creator>
  <cp:keywords/>
  <dc:description/>
  <cp:lastModifiedBy>Robert Schwindler</cp:lastModifiedBy>
  <cp:revision>1</cp:revision>
  <cp:lastPrinted>2024-01-03T18:52:00Z</cp:lastPrinted>
  <dcterms:created xsi:type="dcterms:W3CDTF">2023-12-18T23:50:00Z</dcterms:created>
  <dcterms:modified xsi:type="dcterms:W3CDTF">2024-01-11T15:35:00Z</dcterms:modified>
</cp:coreProperties>
</file>